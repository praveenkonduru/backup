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tbl>
      <w:tblPr>
        <w:tblStyle w:val="documentparentContainer"/>
        <w:tblW w:w="0" w:type="auto"/>
        <w:tblCellSpacing w:w="0" w:type="dxa"/>
        <w:tblLayout w:type="fixed"/>
        <w:tblCellMar>
          <w:top w:w="0" w:type="dxa"/>
          <w:left w:w="0" w:type="dxa"/>
          <w:bottom w:w="0" w:type="dxa"/>
          <w:right w:w="0" w:type="dxa"/>
        </w:tblCellMar>
        <w:tblLook w:val="05E0"/>
      </w:tblPr>
      <w:tblGrid>
        <w:gridCol w:w="7760"/>
        <w:gridCol w:w="4480"/>
      </w:tblGrid>
      <w:tr>
        <w:tblPrEx>
          <w:tblW w:w="0" w:type="auto"/>
          <w:tblCellSpacing w:w="0" w:type="dxa"/>
          <w:tblLayout w:type="fixed"/>
          <w:tblCellMar>
            <w:top w:w="0" w:type="dxa"/>
            <w:left w:w="0" w:type="dxa"/>
            <w:bottom w:w="0" w:type="dxa"/>
            <w:right w:w="0" w:type="dxa"/>
          </w:tblCellMar>
          <w:tblLook w:val="05E0"/>
        </w:tblPrEx>
        <w:trPr>
          <w:trHeight w:val="14400"/>
          <w:tblCellSpacing w:w="0" w:type="dxa"/>
        </w:trPr>
        <w:tc>
          <w:tcPr>
            <w:tcW w:w="7760" w:type="dxa"/>
            <w:noWrap w:val="0"/>
            <w:tcMar>
              <w:top w:w="0" w:type="dxa"/>
              <w:left w:w="0" w:type="dxa"/>
              <w:bottom w:w="0" w:type="dxa"/>
              <w:right w:w="0" w:type="dxa"/>
            </w:tcMar>
            <w:vAlign w:val="top"/>
            <w:hideMark/>
          </w:tcPr>
          <w:tbl>
            <w:tblPr>
              <w:tblStyle w:val="divdocumentleft-table"/>
              <w:tblW w:w="5000" w:type="pct"/>
              <w:tblCellSpacing w:w="0" w:type="dxa"/>
              <w:tblLayout w:type="fixed"/>
              <w:tblCellMar>
                <w:top w:w="0" w:type="dxa"/>
                <w:left w:w="0" w:type="dxa"/>
                <w:bottom w:w="0" w:type="dxa"/>
                <w:right w:w="0" w:type="dxa"/>
              </w:tblCellMar>
              <w:tblLook w:val="05E0"/>
            </w:tblPr>
            <w:tblGrid>
              <w:gridCol w:w="776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7760" w:type="dxa"/>
                  <w:tcMar>
                    <w:top w:w="0" w:type="dxa"/>
                    <w:left w:w="160" w:type="dxa"/>
                    <w:bottom w:w="0" w:type="dxa"/>
                    <w:right w:w="120" w:type="dxa"/>
                  </w:tcMar>
                  <w:vAlign w:val="top"/>
                  <w:hideMark/>
                </w:tcPr>
                <w:p>
                  <w:pPr>
                    <w:pStyle w:val="documentname"/>
                    <w:pBdr>
                      <w:top w:val="none" w:sz="0" w:space="0" w:color="auto"/>
                      <w:left w:val="none" w:sz="0" w:space="0" w:color="auto"/>
                      <w:bottom w:val="none" w:sz="0" w:space="0" w:color="auto"/>
                      <w:right w:val="none" w:sz="0" w:space="0" w:color="auto"/>
                    </w:pBdr>
                    <w:spacing w:before="0" w:after="0" w:line="780" w:lineRule="exact"/>
                    <w:ind w:left="480" w:right="360"/>
                    <w:rPr>
                      <w:rStyle w:val="divdocumentleft-box"/>
                      <w:rFonts w:ascii="Verdana" w:eastAsia="Verdana" w:hAnsi="Verdana" w:cs="Verdana"/>
                      <w:b/>
                      <w:bCs/>
                      <w:caps/>
                      <w:color w:val="576D7B"/>
                      <w:spacing w:val="18"/>
                      <w:sz w:val="74"/>
                      <w:szCs w:val="74"/>
                      <w:bdr w:val="none" w:sz="0" w:space="0" w:color="auto"/>
                      <w:vertAlign w:val="baseline"/>
                    </w:rPr>
                  </w:pPr>
                  <w:r>
                    <w:rPr>
                      <w:rStyle w:val="span"/>
                      <w:rFonts w:ascii="Verdana" w:eastAsia="Verdana" w:hAnsi="Verdana" w:cs="Verdana"/>
                    </w:rPr>
                    <w:t>PRAVEEN</w:t>
                  </w:r>
                  <w:r>
                    <w:rPr>
                      <w:rStyle w:val="divdocumentleft-box"/>
                      <w:rFonts w:ascii="Verdana" w:eastAsia="Verdana" w:hAnsi="Verdana" w:cs="Verdana"/>
                      <w:bdr w:val="none" w:sz="0" w:space="0" w:color="auto"/>
                      <w:vertAlign w:val="baseline"/>
                    </w:rPr>
                    <w:t xml:space="preserve"> </w:t>
                  </w:r>
                  <w:r>
                    <w:rPr>
                      <w:rStyle w:val="span"/>
                      <w:rFonts w:ascii="Verdana" w:eastAsia="Verdana" w:hAnsi="Verdana" w:cs="Verdana"/>
                    </w:rPr>
                    <w:t>KONDURU</w:t>
                  </w:r>
                </w:p>
                <w:p>
                  <w:pPr>
                    <w:pStyle w:val="documentemptyborderdiv"/>
                    <w:pBdr>
                      <w:top w:val="single" w:sz="8" w:space="0" w:color="576D7B"/>
                      <w:left w:val="none" w:sz="0" w:space="0" w:color="auto"/>
                      <w:bottom w:val="none" w:sz="0" w:space="0" w:color="auto"/>
                      <w:right w:val="none" w:sz="0" w:space="0" w:color="auto"/>
                    </w:pBdr>
                    <w:spacing w:before="160" w:after="600"/>
                    <w:ind w:left="480" w:right="360"/>
                    <w:rPr>
                      <w:rStyle w:val="divdocumentleft-box"/>
                      <w:rFonts w:ascii="Verdana" w:eastAsia="Verdana" w:hAnsi="Verdana" w:cs="Verdana"/>
                      <w:color w:val="46464E"/>
                      <w:sz w:val="2"/>
                      <w:szCs w:val="2"/>
                      <w:bdr w:val="none" w:sz="0" w:space="0" w:color="auto"/>
                      <w:vertAlign w:val="baseline"/>
                    </w:rPr>
                  </w:pPr>
                  <w:r>
                    <w:rPr>
                      <w:rStyle w:val="divdocumentleft-box"/>
                      <w:rFonts w:ascii="Verdana" w:eastAsia="Verdana" w:hAnsi="Verdana" w:cs="Verdana"/>
                      <w:color w:val="46464E"/>
                      <w:bdr w:val="none" w:sz="0" w:space="0" w:color="auto"/>
                      <w:vertAlign w:val="baseline"/>
                    </w:rPr>
                    <w:t> </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Experienced Principal Software Engineer with over 16 years of experience in Software Development. Excellent reputation for resolving problems, improving customer satisfaction, and driving overall operational improvements. Consistently saved costs while increasing profits.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A proud team player focused on achieving project objectives with speed and accuracy.</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Microsoft Certified Application Developer.</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Expert in Object Oriented Design, Design Patterns, Software Engineering Principles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Good Experience in System Design, Software Architecture, Dev-Ops practices, micro-services.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Hands on SPA Development experience using Angular JS, React JS, and Redux, leveraging Node Stack, Karma, and Jasmine.</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Strong experience in providing Middle ware solutions and integrations using Rabbit MQ and NService Bus.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In depth knowledge and experience of how to design, and improve scalability of web-based applications ensuring the best practices.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Good understanding of Data Modeling, and experience in Database Design, Views, Normalization, Stored Procedures, Triggers, Views and Functions, LINQ, Entity Framework.</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Good Experience in designing and developing Web Applications using ASP.NET, MVC, LINQ, Entity Framework, WCF, XML, Web Services, REST, JavaScript, HTML, CSS.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Self-motivated, proficient in learning new technologies and quickly adapting to new environment</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Excellent interpersonal and communication skills, coupled with strong technical and problem solving capabilities.</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Recent Projects Summary</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txtBold"/>
                      <w:rFonts w:ascii="Verdana" w:eastAsia="Verdana" w:hAnsi="Verdana" w:cs="Verdana"/>
                      <w:sz w:val="22"/>
                      <w:szCs w:val="22"/>
                    </w:rPr>
                    <w:t>Software Engineer III</w:t>
                  </w:r>
                  <w:r>
                    <w:rPr>
                      <w:rStyle w:val="documentjobdates"/>
                      <w:rFonts w:ascii="Verdana" w:eastAsia="Verdana" w:hAnsi="Verdana" w:cs="Verdana"/>
                    </w:rPr>
                    <w:t xml:space="preserve">, </w:t>
                  </w:r>
                  <w:r>
                    <w:rPr>
                      <w:rStyle w:val="documentjobdates"/>
                      <w:rFonts w:ascii="Verdana" w:eastAsia="Verdana" w:hAnsi="Verdana" w:cs="Verdana"/>
                    </w:rPr>
                    <w:t>12/2013</w:t>
                  </w:r>
                  <w:r>
                    <w:rPr>
                      <w:rStyle w:val="documentjobdates"/>
                      <w:rFonts w:ascii="Verdana" w:eastAsia="Verdana" w:hAnsi="Verdana" w:cs="Verdana"/>
                    </w:rPr>
                    <w:t xml:space="preserve"> to </w:t>
                  </w:r>
                  <w:r>
                    <w:rPr>
                      <w:rStyle w:val="documentjobdates"/>
                      <w:rFonts w:ascii="Verdana" w:eastAsia="Verdana" w:hAnsi="Verdana" w:cs="Verdana"/>
                    </w:rPr>
                    <w:t>Current</w:t>
                  </w:r>
                </w:p>
                <w:p>
                  <w:pPr>
                    <w:pStyle w:val="documentleft-boxpaddedline"/>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companyname"/>
                      <w:rFonts w:ascii="Verdana" w:eastAsia="Verdana" w:hAnsi="Verdana" w:cs="Verdana"/>
                      <w:sz w:val="22"/>
                      <w:szCs w:val="22"/>
                    </w:rPr>
                    <w:t>CDK Global Inc.</w:t>
                  </w:r>
                  <w:r>
                    <w:rPr>
                      <w:rStyle w:val="span"/>
                      <w:rFonts w:ascii="Verdana" w:eastAsia="Verdana" w:hAnsi="Verdana" w:cs="Verdana"/>
                      <w:sz w:val="22"/>
                      <w:szCs w:val="22"/>
                    </w:rPr>
                    <w:t xml:space="preserve">, </w:t>
                  </w:r>
                  <w:r>
                    <w:rPr>
                      <w:rStyle w:val="documentjobcity"/>
                      <w:rFonts w:ascii="Verdana" w:eastAsia="Verdana" w:hAnsi="Verdana" w:cs="Verdana"/>
                      <w:sz w:val="22"/>
                      <w:szCs w:val="22"/>
                    </w:rPr>
                    <w:t>Hoffman Estates</w:t>
                  </w:r>
                  <w:r>
                    <w:rPr>
                      <w:rStyle w:val="span"/>
                      <w:rFonts w:ascii="Verdana" w:eastAsia="Verdana" w:hAnsi="Verdana" w:cs="Verdana"/>
                      <w:sz w:val="22"/>
                      <w:szCs w:val="22"/>
                    </w:rPr>
                    <w:t xml:space="preserve">, </w:t>
                  </w:r>
                  <w:r>
                    <w:rPr>
                      <w:rStyle w:val="span"/>
                      <w:rFonts w:ascii="Verdana" w:eastAsia="Verdana" w:hAnsi="Verdana" w:cs="Verdana"/>
                      <w:sz w:val="22"/>
                      <w:szCs w:val="22"/>
                    </w:rPr>
                    <w:t>IL</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trong"/>
                      <w:rFonts w:ascii="Verdana" w:eastAsia="Verdana" w:hAnsi="Verdana" w:cs="Verdana"/>
                      <w:b/>
                      <w:bCs/>
                      <w:color w:val="46464E"/>
                      <w:sz w:val="22"/>
                      <w:szCs w:val="22"/>
                      <w:u w:val="single" w:color="46464E"/>
                    </w:rPr>
                    <w:t>Project: OneClickToStock</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OneClickToStock (OCTS) is a key project bridging the gap between DMS and Vehicle Cloud by providing solutions to sync up Legacy DMS and Vehicle Cloud applications. OCTS uses a publisher-subscriber model. It leverages Rabbit MQ Message Broker technology and N-Service Bus under the hood. OCTS micro-services, which monitor the events for any changes to vehicles on Vehicle Cloud and process the vehicles by identifying the changes between DMS and Vehicle Cloud and Update to DMS (Dealer Management System).</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trong"/>
                      <w:rFonts w:ascii="Verdana" w:eastAsia="Verdana" w:hAnsi="Verdana" w:cs="Verdana"/>
                      <w:b/>
                      <w:bCs/>
                      <w:color w:val="46464E"/>
                      <w:sz w:val="22"/>
                      <w:szCs w:val="22"/>
                      <w:u w:val="single" w:color="46464E"/>
                    </w:rPr>
                    <w:t>Achievements:</w:t>
                  </w:r>
                </w:p>
                <w:p>
                  <w:pPr>
                    <w:pStyle w:val="divdocumentulli"/>
                    <w:numPr>
                      <w:ilvl w:val="0"/>
                      <w:numId w:val="1"/>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Exhibited strong technical aptitude and application expertise resulting in optimized performance, continuous improvement recommendations, and product innovation</w:t>
                  </w:r>
                </w:p>
                <w:p>
                  <w:pPr>
                    <w:pStyle w:val="divdocumentulli"/>
                    <w:numPr>
                      <w:ilvl w:val="0"/>
                      <w:numId w:val="1"/>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Built Micro Services and Event Based Systems</w:t>
                  </w:r>
                </w:p>
                <w:p>
                  <w:pPr>
                    <w:pStyle w:val="divdocumentulli"/>
                    <w:numPr>
                      <w:ilvl w:val="0"/>
                      <w:numId w:val="1"/>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Designed complete architecture of the system from scratch</w:t>
                  </w:r>
                </w:p>
                <w:p>
                  <w:pPr>
                    <w:pStyle w:val="divdocumentulli"/>
                    <w:numPr>
                      <w:ilvl w:val="0"/>
                      <w:numId w:val="1"/>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Improved performance of the application upto 70% by introducing Parallel and Asynchronous processing</w:t>
                  </w:r>
                </w:p>
                <w:p>
                  <w:pPr>
                    <w:pStyle w:val="divdocumentulli"/>
                    <w:numPr>
                      <w:ilvl w:val="0"/>
                      <w:numId w:val="1"/>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Reduced 70% of support calls by creating extensive logging and classification of errors. Created splunk dashboards with drill down dashboards and Formatted reports for support users helping understanding the real issue in less than a minute</w:t>
                  </w:r>
                </w:p>
                <w:p>
                  <w:pPr>
                    <w:pStyle w:val="documentleft-boxpaddedline"/>
                    <w:pBdr>
                      <w:top w:val="none" w:sz="0" w:space="25"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txtBold"/>
                      <w:rFonts w:ascii="Verdana" w:eastAsia="Verdana" w:hAnsi="Verdana" w:cs="Verdana"/>
                      <w:sz w:val="22"/>
                      <w:szCs w:val="22"/>
                    </w:rPr>
                    <w:t>Software Engineer III</w:t>
                  </w:r>
                  <w:r>
                    <w:rPr>
                      <w:rStyle w:val="documentjobdates"/>
                      <w:rFonts w:ascii="Verdana" w:eastAsia="Verdana" w:hAnsi="Verdana" w:cs="Verdana"/>
                    </w:rPr>
                    <w:t xml:space="preserve">, </w:t>
                  </w:r>
                  <w:r>
                    <w:rPr>
                      <w:rStyle w:val="documentjobdates"/>
                      <w:rFonts w:ascii="Verdana" w:eastAsia="Verdana" w:hAnsi="Verdana" w:cs="Verdana"/>
                    </w:rPr>
                    <w:t>12/2013</w:t>
                  </w:r>
                  <w:r>
                    <w:rPr>
                      <w:rStyle w:val="documentjobdates"/>
                      <w:rFonts w:ascii="Verdana" w:eastAsia="Verdana" w:hAnsi="Verdana" w:cs="Verdana"/>
                    </w:rPr>
                    <w:t xml:space="preserve"> to </w:t>
                  </w:r>
                  <w:r>
                    <w:rPr>
                      <w:rStyle w:val="documentjobdates"/>
                      <w:rFonts w:ascii="Verdana" w:eastAsia="Verdana" w:hAnsi="Verdana" w:cs="Verdana"/>
                    </w:rPr>
                    <w:t>Current</w:t>
                  </w:r>
                </w:p>
                <w:p>
                  <w:pPr>
                    <w:pStyle w:val="documentleft-boxpaddedline"/>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companyname"/>
                      <w:rFonts w:ascii="Verdana" w:eastAsia="Verdana" w:hAnsi="Verdana" w:cs="Verdana"/>
                      <w:sz w:val="22"/>
                      <w:szCs w:val="22"/>
                    </w:rPr>
                    <w:t>CDK Global Inc.</w:t>
                  </w:r>
                  <w:r>
                    <w:rPr>
                      <w:rStyle w:val="span"/>
                      <w:rFonts w:ascii="Verdana" w:eastAsia="Verdana" w:hAnsi="Verdana" w:cs="Verdana"/>
                      <w:sz w:val="22"/>
                      <w:szCs w:val="22"/>
                    </w:rPr>
                    <w:t xml:space="preserve">, </w:t>
                  </w:r>
                  <w:r>
                    <w:rPr>
                      <w:rStyle w:val="documentjobcity"/>
                      <w:rFonts w:ascii="Verdana" w:eastAsia="Verdana" w:hAnsi="Verdana" w:cs="Verdana"/>
                      <w:sz w:val="22"/>
                      <w:szCs w:val="22"/>
                    </w:rPr>
                    <w:t>Hoffman Estates</w:t>
                  </w:r>
                  <w:r>
                    <w:rPr>
                      <w:rStyle w:val="span"/>
                      <w:rFonts w:ascii="Verdana" w:eastAsia="Verdana" w:hAnsi="Verdana" w:cs="Verdana"/>
                      <w:sz w:val="22"/>
                      <w:szCs w:val="22"/>
                    </w:rPr>
                    <w:t xml:space="preserve">, </w:t>
                  </w:r>
                  <w:r>
                    <w:rPr>
                      <w:rStyle w:val="span"/>
                      <w:rFonts w:ascii="Verdana" w:eastAsia="Verdana" w:hAnsi="Verdana" w:cs="Verdana"/>
                      <w:sz w:val="22"/>
                      <w:szCs w:val="22"/>
                    </w:rPr>
                    <w:t>IL</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trong"/>
                      <w:rFonts w:ascii="Verdana" w:eastAsia="Verdana" w:hAnsi="Verdana" w:cs="Verdana"/>
                      <w:b/>
                      <w:bCs/>
                      <w:color w:val="46464E"/>
                      <w:sz w:val="22"/>
                      <w:szCs w:val="22"/>
                    </w:rPr>
                    <w:t>Project: Lot Merchandiser:</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Lot Merchandiser is an inventory management tool, that allows dealers to add vehicles to their inventory. Add descriptions, photos, print window stickers, buyer's guides, etc. Everything to get the vehicle front line ready for online marketing. It is used for CDK website, and syndication to 3rd party websites like cars.com, auto trader, etc. Primary users are internet sales managers. The tool is often used to confirm the accuracy of VIN detailing. Also includes features to set marketing detail about OEM vehicle features, dealer added features, and dealer warranties.</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trong"/>
                      <w:rFonts w:ascii="Verdana" w:eastAsia="Verdana" w:hAnsi="Verdana" w:cs="Verdana"/>
                      <w:b/>
                      <w:bCs/>
                      <w:color w:val="46464E"/>
                      <w:sz w:val="22"/>
                      <w:szCs w:val="22"/>
                      <w:u w:val="single" w:color="46464E"/>
                    </w:rPr>
                    <w:t>Achievements:</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Built SPA applications using Angular Js and Node stack.</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 Built React components using React, Redux.</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 Built CI / CD pipelines, Automating deployments and ALM process.</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 Developed build and branching strategy. Integrated Build pipeline with Static Code analysis, Unit Testing and Quality gates.</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 Involved in Data center migration as part of organization wide Data Center move, used puppet as the configuration tool for building machines.</w:t>
                  </w:r>
                </w:p>
                <w:p>
                  <w:pPr>
                    <w:pStyle w:val="p"/>
                    <w:spacing w:before="0" w:after="0" w:line="320" w:lineRule="atLeast"/>
                    <w:ind w:left="480" w:right="360"/>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 Write unit tests using Jasmine and automated tests using selenium</w:t>
                  </w:r>
                </w:p>
                <w:p>
                  <w:pPr>
                    <w:pStyle w:val="documentleft-boxpaddedline"/>
                    <w:pBdr>
                      <w:top w:val="none" w:sz="0" w:space="25"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txtBold"/>
                      <w:rFonts w:ascii="Verdana" w:eastAsia="Verdana" w:hAnsi="Verdana" w:cs="Verdana"/>
                      <w:sz w:val="22"/>
                      <w:szCs w:val="22"/>
                    </w:rPr>
                    <w:t>Technology Specialist</w:t>
                  </w:r>
                  <w:r>
                    <w:rPr>
                      <w:rStyle w:val="documentjobdates"/>
                      <w:rFonts w:ascii="Verdana" w:eastAsia="Verdana" w:hAnsi="Verdana" w:cs="Verdana"/>
                    </w:rPr>
                    <w:t xml:space="preserve">, </w:t>
                  </w:r>
                  <w:r>
                    <w:rPr>
                      <w:rStyle w:val="documentjobdates"/>
                      <w:rFonts w:ascii="Verdana" w:eastAsia="Verdana" w:hAnsi="Verdana" w:cs="Verdana"/>
                    </w:rPr>
                    <w:t>06/2011</w:t>
                  </w:r>
                  <w:r>
                    <w:rPr>
                      <w:rStyle w:val="documentjobdates"/>
                      <w:rFonts w:ascii="Verdana" w:eastAsia="Verdana" w:hAnsi="Verdana" w:cs="Verdana"/>
                    </w:rPr>
                    <w:t xml:space="preserve"> to </w:t>
                  </w:r>
                  <w:r>
                    <w:rPr>
                      <w:rStyle w:val="documentjobdates"/>
                      <w:rFonts w:ascii="Verdana" w:eastAsia="Verdana" w:hAnsi="Verdana" w:cs="Verdana"/>
                    </w:rPr>
                    <w:t>12/2013</w:t>
                  </w:r>
                </w:p>
                <w:p>
                  <w:pPr>
                    <w:pStyle w:val="documentleft-boxpaddedline"/>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companyname"/>
                      <w:rFonts w:ascii="Verdana" w:eastAsia="Verdana" w:hAnsi="Verdana" w:cs="Verdana"/>
                      <w:sz w:val="22"/>
                      <w:szCs w:val="22"/>
                    </w:rPr>
                    <w:t>Ness Technologies Inc.,</w:t>
                  </w:r>
                  <w:r>
                    <w:rPr>
                      <w:rStyle w:val="span"/>
                      <w:rFonts w:ascii="Verdana" w:eastAsia="Verdana" w:hAnsi="Verdana" w:cs="Verdana"/>
                      <w:sz w:val="22"/>
                      <w:szCs w:val="22"/>
                    </w:rPr>
                    <w:t xml:space="preserve">, </w:t>
                  </w:r>
                  <w:r>
                    <w:rPr>
                      <w:rStyle w:val="documentjobcity"/>
                      <w:rFonts w:ascii="Verdana" w:eastAsia="Verdana" w:hAnsi="Verdana" w:cs="Verdana"/>
                      <w:sz w:val="22"/>
                      <w:szCs w:val="22"/>
                    </w:rPr>
                    <w:t>Los Angeles</w:t>
                  </w:r>
                  <w:r>
                    <w:rPr>
                      <w:rStyle w:val="span"/>
                      <w:rFonts w:ascii="Verdana" w:eastAsia="Verdana" w:hAnsi="Verdana" w:cs="Verdana"/>
                      <w:sz w:val="22"/>
                      <w:szCs w:val="22"/>
                    </w:rPr>
                    <w:t xml:space="preserve">, </w:t>
                  </w:r>
                  <w:r>
                    <w:rPr>
                      <w:rStyle w:val="span"/>
                      <w:rFonts w:ascii="Verdana" w:eastAsia="Verdana" w:hAnsi="Verdana" w:cs="Verdana"/>
                      <w:sz w:val="22"/>
                      <w:szCs w:val="22"/>
                    </w:rPr>
                    <w:t>CA</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Designed google like search text box using c# javascript, web services</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Developed WPF applications using XAML and Caliburn micro ORM framework</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Developed applications using Microsoft Entity Framework</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Developed ASP.NET MVC Razor forms</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Developed custom WPF components like TreeView controls and Custom Radio buttong group components</w:t>
                  </w:r>
                </w:p>
                <w:p>
                  <w:pPr>
                    <w:pStyle w:val="divdocumentulli"/>
                    <w:numPr>
                      <w:ilvl w:val="0"/>
                      <w:numId w:val="2"/>
                    </w:numPr>
                    <w:spacing w:before="0" w:after="0" w:line="320" w:lineRule="atLeast"/>
                    <w:ind w:left="720" w:right="360" w:hanging="241"/>
                    <w:rPr>
                      <w:rStyle w:val="span"/>
                      <w:rFonts w:ascii="Verdana" w:eastAsia="Verdana" w:hAnsi="Verdana" w:cs="Verdana"/>
                      <w:color w:val="46464E"/>
                      <w:sz w:val="22"/>
                      <w:szCs w:val="22"/>
                      <w:bdr w:val="none" w:sz="0" w:space="0" w:color="auto"/>
                      <w:vertAlign w:val="baseline"/>
                    </w:rPr>
                  </w:pPr>
                  <w:r>
                    <w:rPr>
                      <w:rStyle w:val="span"/>
                      <w:rFonts w:ascii="Verdana" w:eastAsia="Verdana" w:hAnsi="Verdana" w:cs="Verdana"/>
                      <w:color w:val="46464E"/>
                      <w:sz w:val="22"/>
                      <w:szCs w:val="22"/>
                      <w:bdr w:val="none" w:sz="0" w:space="0" w:color="auto"/>
                      <w:vertAlign w:val="baseline"/>
                    </w:rPr>
                    <w:t>Significant Contribution towards design of the application architecture</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Education</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b/>
                      <w:bCs/>
                      <w:color w:val="000000"/>
                      <w:sz w:val="22"/>
                      <w:szCs w:val="22"/>
                      <w:bdr w:val="none" w:sz="0" w:space="0" w:color="auto"/>
                      <w:vertAlign w:val="baseline"/>
                    </w:rPr>
                  </w:pPr>
                  <w:r>
                    <w:rPr>
                      <w:rStyle w:val="documenttxtBold"/>
                      <w:rFonts w:ascii="Verdana" w:eastAsia="Verdana" w:hAnsi="Verdana" w:cs="Verdana"/>
                      <w:sz w:val="22"/>
                      <w:szCs w:val="22"/>
                    </w:rPr>
                    <w:t>MASTERS</w:t>
                  </w:r>
                  <w:r>
                    <w:rPr>
                      <w:rStyle w:val="span"/>
                      <w:rFonts w:ascii="Verdana" w:eastAsia="Verdana" w:hAnsi="Verdana" w:cs="Verdana"/>
                      <w:b/>
                      <w:bCs/>
                      <w:sz w:val="22"/>
                      <w:szCs w:val="22"/>
                    </w:rPr>
                    <w:t xml:space="preserve">, </w:t>
                  </w:r>
                  <w:r>
                    <w:rPr>
                      <w:rStyle w:val="span"/>
                      <w:rFonts w:ascii="Verdana" w:eastAsia="Verdana" w:hAnsi="Verdana" w:cs="Verdana"/>
                      <w:b/>
                      <w:bCs/>
                      <w:sz w:val="22"/>
                      <w:szCs w:val="22"/>
                    </w:rPr>
                    <w:t>COMPUTER APPLICATIONS</w:t>
                  </w:r>
                  <w:r>
                    <w:rPr>
                      <w:rStyle w:val="span"/>
                      <w:rFonts w:ascii="Verdana" w:eastAsia="Verdana" w:hAnsi="Verdana" w:cs="Verdana"/>
                      <w:b/>
                      <w:bCs/>
                      <w:sz w:val="22"/>
                      <w:szCs w:val="22"/>
                    </w:rPr>
                    <w:t xml:space="preserve">, </w:t>
                  </w:r>
                  <w:r>
                    <w:rPr>
                      <w:rStyle w:val="span"/>
                      <w:rFonts w:ascii="Verdana" w:eastAsia="Verdana" w:hAnsi="Verdana" w:cs="Verdana"/>
                      <w:b/>
                      <w:bCs/>
                      <w:sz w:val="22"/>
                      <w:szCs w:val="22"/>
                    </w:rPr>
                    <w:t>2004</w:t>
                  </w:r>
                </w:p>
                <w:p>
                  <w:pPr>
                    <w:pStyle w:val="documentleft-boxpaddedline"/>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000000"/>
                      <w:sz w:val="22"/>
                      <w:szCs w:val="22"/>
                      <w:bdr w:val="none" w:sz="0" w:space="0" w:color="auto"/>
                      <w:vertAlign w:val="baseline"/>
                    </w:rPr>
                  </w:pPr>
                  <w:r>
                    <w:rPr>
                      <w:rStyle w:val="documentcompanyname"/>
                      <w:rFonts w:ascii="Verdana" w:eastAsia="Verdana" w:hAnsi="Verdana" w:cs="Verdana"/>
                      <w:sz w:val="22"/>
                      <w:szCs w:val="22"/>
                    </w:rPr>
                    <w:t>Osmania University</w:t>
                  </w:r>
                  <w:r>
                    <w:rPr>
                      <w:rStyle w:val="divdocumentleft-box"/>
                      <w:rFonts w:ascii="Verdana" w:eastAsia="Verdana" w:hAnsi="Verdana" w:cs="Verdana"/>
                      <w:sz w:val="22"/>
                      <w:szCs w:val="22"/>
                      <w:bdr w:val="none" w:sz="0" w:space="0" w:color="auto"/>
                      <w:vertAlign w:val="baseline"/>
                    </w:rPr>
                    <w:t xml:space="preserve"> </w:t>
                  </w:r>
                  <w:r>
                    <w:rPr>
                      <w:rStyle w:val="span"/>
                      <w:rFonts w:ascii="Verdana" w:eastAsia="Verdana" w:hAnsi="Verdana" w:cs="Verdana"/>
                      <w:sz w:val="22"/>
                      <w:szCs w:val="22"/>
                    </w:rPr>
                    <w:t xml:space="preserve">- </w:t>
                  </w:r>
                  <w:r>
                    <w:rPr>
                      <w:rStyle w:val="documenteducationjobcity"/>
                      <w:rFonts w:ascii="Verdana" w:eastAsia="Verdana" w:hAnsi="Verdana" w:cs="Verdana"/>
                      <w:sz w:val="22"/>
                      <w:szCs w:val="22"/>
                    </w:rPr>
                    <w:t>Hyderabad India</w:t>
                  </w:r>
                  <w:r>
                    <w:rPr>
                      <w:rStyle w:val="divdocumentleft-box"/>
                      <w:rFonts w:ascii="Verdana" w:eastAsia="Verdana" w:hAnsi="Verdana" w:cs="Verdana"/>
                      <w:sz w:val="22"/>
                      <w:szCs w:val="22"/>
                      <w:bdr w:val="none" w:sz="0" w:space="0" w:color="auto"/>
                      <w:vertAlign w:val="baseline"/>
                    </w:rPr>
                    <w:t xml:space="preserve"> </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Certifications</w:t>
                  </w:r>
                </w:p>
                <w:p>
                  <w:pPr>
                    <w:pStyle w:val="divdocumentulli"/>
                    <w:numPr>
                      <w:ilvl w:val="0"/>
                      <w:numId w:val="3"/>
                    </w:numPr>
                    <w:pBdr>
                      <w:top w:val="none" w:sz="0" w:space="0" w:color="auto"/>
                      <w:left w:val="none" w:sz="0" w:space="0" w:color="auto"/>
                      <w:bottom w:val="none" w:sz="0" w:space="0" w:color="auto"/>
                      <w:right w:val="none" w:sz="0" w:space="0" w:color="auto"/>
                    </w:pBd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Microsoft Certified Application Developer (</w:t>
                  </w:r>
                  <w:r>
                    <w:rPr>
                      <w:rStyle w:val="strong"/>
                      <w:rFonts w:ascii="Verdana" w:eastAsia="Verdana" w:hAnsi="Verdana" w:cs="Verdana"/>
                      <w:b/>
                      <w:bCs/>
                      <w:color w:val="46464E"/>
                      <w:sz w:val="22"/>
                      <w:szCs w:val="22"/>
                    </w:rPr>
                    <w:t>LicenseId:</w:t>
                  </w:r>
                  <w:r>
                    <w:rPr>
                      <w:rStyle w:val="divdocumentleft-box"/>
                      <w:rFonts w:ascii="Verdana" w:eastAsia="Verdana" w:hAnsi="Verdana" w:cs="Verdana"/>
                      <w:color w:val="46464E"/>
                      <w:sz w:val="22"/>
                      <w:szCs w:val="22"/>
                      <w:bdr w:val="none" w:sz="0" w:space="0" w:color="auto"/>
                      <w:vertAlign w:val="baseline"/>
                    </w:rPr>
                    <w:t xml:space="preserve"> 3830270 Year: 2007)</w:t>
                  </w:r>
                </w:p>
                <w:p>
                  <w:pPr>
                    <w:pStyle w:val="divdocumentulli"/>
                    <w:numPr>
                      <w:ilvl w:val="0"/>
                      <w:numId w:val="3"/>
                    </w:numP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INSURNACE DOMAIN CERTIFIED (INS-21)</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Accomplishments</w:t>
                  </w:r>
                </w:p>
                <w:p>
                  <w:pPr>
                    <w:pStyle w:val="divdocumentulli"/>
                    <w:numPr>
                      <w:ilvl w:val="0"/>
                      <w:numId w:val="4"/>
                    </w:numPr>
                    <w:pBdr>
                      <w:top w:val="none" w:sz="0" w:space="0" w:color="auto"/>
                      <w:left w:val="none" w:sz="0" w:space="0" w:color="auto"/>
                      <w:bottom w:val="none" w:sz="0" w:space="0" w:color="auto"/>
                      <w:right w:val="none" w:sz="0" w:space="0" w:color="auto"/>
                    </w:pBd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Developed solid working knowledge of engineering, design and architecture as the Lead Software Developer on a team of 5.</w:t>
                  </w:r>
                </w:p>
                <w:p>
                  <w:pPr>
                    <w:pStyle w:val="divdocumentulli"/>
                    <w:numPr>
                      <w:ilvl w:val="0"/>
                      <w:numId w:val="4"/>
                    </w:numP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Received several accolades for top performer and solving complex problems.</w:t>
                  </w:r>
                </w:p>
                <w:p>
                  <w:pPr>
                    <w:pStyle w:val="divdocumentulli"/>
                    <w:numPr>
                      <w:ilvl w:val="0"/>
                      <w:numId w:val="4"/>
                    </w:numP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Developed agile planning poker for the company as part of an Hackathon. Won peoples choice award and being used across the teams.</w:t>
                  </w:r>
                </w:p>
                <w:p>
                  <w:pPr>
                    <w:pStyle w:val="divdocumentulli"/>
                    <w:numPr>
                      <w:ilvl w:val="0"/>
                      <w:numId w:val="4"/>
                    </w:numP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Key contributor in the design and implementation of OCTS Project.</w:t>
                  </w:r>
                </w:p>
                <w:p>
                  <w:pPr>
                    <w:pStyle w:val="divdocumentulli"/>
                    <w:numPr>
                      <w:ilvl w:val="0"/>
                      <w:numId w:val="4"/>
                    </w:numPr>
                    <w:spacing w:before="0" w:after="0" w:line="320" w:lineRule="atLeast"/>
                    <w:ind w:left="720" w:right="360" w:hanging="241"/>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Drastically improved the performance of the application, by introducing asynchronous processing.</w:t>
                  </w:r>
                </w:p>
                <w:p>
                  <w:pPr>
                    <w:pStyle w:val="documentleft-boxsectiontitle"/>
                    <w:pBdr>
                      <w:top w:val="none" w:sz="0" w:space="0" w:color="auto"/>
                      <w:left w:val="none" w:sz="0" w:space="0" w:color="auto"/>
                      <w:bottom w:val="single" w:sz="8" w:space="0" w:color="576D7B"/>
                      <w:right w:val="none" w:sz="0" w:space="0" w:color="auto"/>
                    </w:pBdr>
                    <w:spacing w:before="560" w:after="200" w:line="340" w:lineRule="atLeast"/>
                    <w:ind w:left="480" w:right="360"/>
                    <w:rPr>
                      <w:rStyle w:val="divdocumentleft-box"/>
                      <w:rFonts w:ascii="Verdana" w:eastAsia="Verdana" w:hAnsi="Verdana" w:cs="Verdana"/>
                      <w:b/>
                      <w:bCs/>
                      <w:caps/>
                      <w:color w:val="576D7B"/>
                      <w:spacing w:val="10"/>
                      <w:sz w:val="28"/>
                      <w:szCs w:val="28"/>
                      <w:bdr w:val="none" w:sz="0" w:space="0" w:color="auto"/>
                      <w:vertAlign w:val="baseline"/>
                    </w:rPr>
                  </w:pPr>
                  <w:r>
                    <w:rPr>
                      <w:rStyle w:val="divdocumentleft-box"/>
                      <w:rFonts w:ascii="Verdana" w:eastAsia="Verdana" w:hAnsi="Verdana" w:cs="Verdana"/>
                      <w:b/>
                      <w:bCs/>
                      <w:caps/>
                      <w:color w:val="576D7B"/>
                      <w:spacing w:val="10"/>
                      <w:sz w:val="28"/>
                      <w:szCs w:val="28"/>
                      <w:bdr w:val="none" w:sz="0" w:space="0" w:color="auto"/>
                      <w:vertAlign w:val="baseline"/>
                    </w:rPr>
                    <w:t>Employement History</w:t>
                  </w:r>
                </w:p>
                <w:p>
                  <w:pPr>
                    <w:pStyle w:val="p"/>
                    <w:pBdr>
                      <w:top w:val="none" w:sz="0" w:space="0" w:color="auto"/>
                      <w:left w:val="none" w:sz="0" w:space="0" w:color="auto"/>
                      <w:bottom w:val="none" w:sz="0" w:space="0" w:color="auto"/>
                      <w:right w:val="none" w:sz="0" w:space="0" w:color="auto"/>
                    </w:pBdr>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strong"/>
                      <w:rFonts w:ascii="Verdana" w:eastAsia="Verdana" w:hAnsi="Verdana" w:cs="Verdana"/>
                      <w:b/>
                      <w:bCs/>
                      <w:color w:val="46464E"/>
                      <w:sz w:val="22"/>
                      <w:szCs w:val="22"/>
                    </w:rPr>
                    <w:t>EMPLOYEEMENT HISTORY:</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CDK Global</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Software Engineer-III</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Dec2013 - Present.</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1950 Hassell Road, Hoffman Estates IL – 60169, USA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Ness USA, Inc.</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Technology Specialist</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June2011 – Dec2013</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226 Airport Parkway, Suite 470, SanJose, CA 91150, USA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CTS USA Inc.,</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Senior Associate projects</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Jan2011 – Jun 2011</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500 Frank W. Burr Blvd, Teaneck, NJ 07666, USA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Hanu</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Senior Programmer Analyst</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Oct2010 -Jan2011</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5 Independence Way, Suite300, Princeton, NJ 08540, USA.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CSC</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Senior Software Engineer</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Sep2006 - Sep2010</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7th Floor, Block 1B DLF IT Park, Chennai – 600089, INDIA.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Surya Jyothi Infotech, PVT Ltd.</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Software Engineer</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Jan2006 - Sep2006</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Surya Towers, 2nd Floor, 105, Secunderabad – 500003, INDIA.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V-Empower Solutions Pvt. Ltd.</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Programmer Analyst</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Nov2004 - Dec2005</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10-1-17, 4th floor Dana chamber, Adj. HYD –India.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Ltd. Programmer Analyst Nov2004 - Dec2005 10-1-17, 4th floor Dana chamber, Adj. HYD –India</w:t>
                  </w:r>
                </w:p>
                <w:p>
                  <w:pPr>
                    <w:pStyle w:val="p"/>
                    <w:spacing w:before="0" w:after="0" w:line="320" w:lineRule="atLeast"/>
                    <w:ind w:left="480" w:right="360"/>
                    <w:rPr>
                      <w:rStyle w:val="divdocumentleft-box"/>
                      <w:rFonts w:ascii="Verdana" w:eastAsia="Verdana" w:hAnsi="Verdana" w:cs="Verdana"/>
                      <w:color w:val="46464E"/>
                      <w:sz w:val="22"/>
                      <w:szCs w:val="22"/>
                      <w:bdr w:val="none" w:sz="0" w:space="0" w:color="auto"/>
                      <w:vertAlign w:val="baseline"/>
                    </w:rPr>
                  </w:pPr>
                  <w:r>
                    <w:rPr>
                      <w:rStyle w:val="divdocumentleft-box"/>
                      <w:rFonts w:ascii="Verdana" w:eastAsia="Verdana" w:hAnsi="Verdana" w:cs="Verdana"/>
                      <w:color w:val="46464E"/>
                      <w:sz w:val="22"/>
                      <w:szCs w:val="22"/>
                      <w:bdr w:val="none" w:sz="0" w:space="0" w:color="auto"/>
                      <w:vertAlign w:val="baseline"/>
                    </w:rPr>
                    <w:t>10-1-17, 4th floor Dana chamber, Adj. HYD –India.</w:t>
                  </w:r>
                </w:p>
                <w:p>
                  <w:pPr>
                    <w:pStyle w:val="divdocumentleft-boxParagraph"/>
                    <w:pBdr>
                      <w:top w:val="none" w:sz="0" w:space="0" w:color="auto"/>
                      <w:left w:val="none" w:sz="0" w:space="0" w:color="auto"/>
                      <w:bottom w:val="none" w:sz="0" w:space="0" w:color="auto"/>
                      <w:right w:val="none" w:sz="0" w:space="0" w:color="auto"/>
                    </w:pBdr>
                    <w:spacing w:line="320" w:lineRule="atLeast"/>
                    <w:ind w:left="480" w:right="360"/>
                    <w:rPr>
                      <w:rStyle w:val="divdocumentleft-box"/>
                      <w:rFonts w:ascii="Verdana" w:eastAsia="Verdana" w:hAnsi="Verdana" w:cs="Verdana"/>
                      <w:color w:val="46464E"/>
                      <w:sz w:val="22"/>
                      <w:szCs w:val="22"/>
                      <w:bdr w:val="none" w:sz="0" w:space="0" w:color="auto"/>
                      <w:vertAlign w:val="baseline"/>
                    </w:rPr>
                  </w:pPr>
                </w:p>
              </w:tc>
            </w:tr>
          </w:tbl>
          <w:p>
            <w:pPr>
              <w:rPr>
                <w:rFonts w:ascii="Verdana" w:eastAsia="Verdana" w:hAnsi="Verdana" w:cs="Verdana"/>
                <w:color w:val="46464E"/>
                <w:sz w:val="22"/>
                <w:szCs w:val="22"/>
                <w:bdr w:val="none" w:sz="0" w:space="0" w:color="auto"/>
                <w:vertAlign w:val="baseline"/>
              </w:rPr>
            </w:pPr>
          </w:p>
        </w:tc>
        <w:tc>
          <w:tcPr>
            <w:tcW w:w="4480" w:type="dxa"/>
            <w:shd w:val="clear" w:color="auto" w:fill="576D7B"/>
            <w:noWrap w:val="0"/>
            <w:tcMar>
              <w:top w:w="800" w:type="dxa"/>
              <w:left w:w="0" w:type="dxa"/>
              <w:bottom w:w="60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0" w:after="0" w:line="140" w:lineRule="exac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pb5"/>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b/>
                <w:bCs/>
                <w:color w:val="FFFFFF"/>
                <w:sz w:val="22"/>
                <w:szCs w:val="22"/>
              </w:rPr>
              <w:t>Address</w:t>
            </w:r>
            <w:r>
              <w:rPr>
                <w:rStyle w:val="documentmukcolon"/>
                <w:rFonts w:ascii="Verdana" w:eastAsia="Verdana" w:hAnsi="Verdana" w:cs="Verdana"/>
                <w:b/>
                <w:bCs/>
                <w:color w:val="FFFFFF"/>
                <w:sz w:val="22"/>
                <w:szCs w:val="22"/>
              </w:rPr>
              <w:t>:</w:t>
            </w:r>
            <w:r>
              <w:rPr>
                <w:rStyle w:val="span"/>
                <w:rFonts w:ascii="Verdana" w:eastAsia="Verdana" w:hAnsi="Verdana" w:cs="Verdana"/>
                <w:b/>
                <w:bCs/>
                <w:color w:val="FFFFFF"/>
                <w:sz w:val="22"/>
                <w:szCs w:val="22"/>
              </w:rPr>
              <w:t> :</w:t>
            </w:r>
            <w:r>
              <w:rPr>
                <w:rStyle w:val="documentdocumentrightcell"/>
                <w:rFonts w:ascii="Verdana" w:eastAsia="Verdana" w:hAnsi="Verdana" w:cs="Verdana"/>
                <w:color w:val="FFFFFF"/>
                <w:sz w:val="22"/>
                <w:szCs w:val="22"/>
                <w:bdr w:val="none" w:sz="0" w:space="0" w:color="auto"/>
                <w:shd w:val="clear" w:color="auto" w:fill="auto"/>
                <w:vertAlign w:val="baseline"/>
              </w:rPr>
              <w:t xml:space="preserve"> </w:t>
            </w:r>
            <w:r>
              <w:rPr>
                <w:rStyle w:val="span"/>
                <w:rFonts w:ascii="Verdana" w:eastAsia="Verdana" w:hAnsi="Verdana" w:cs="Verdana"/>
                <w:color w:val="FFFFFF"/>
                <w:sz w:val="22"/>
                <w:szCs w:val="22"/>
              </w:rPr>
              <w:t>Schaumburg</w:t>
            </w:r>
            <w:r>
              <w:rPr>
                <w:rStyle w:val="span"/>
                <w:rFonts w:ascii="Verdana" w:eastAsia="Verdana" w:hAnsi="Verdana" w:cs="Verdana"/>
                <w:color w:val="FFFFFF"/>
                <w:sz w:val="22"/>
                <w:szCs w:val="22"/>
              </w:rPr>
              <w:t xml:space="preserve">, </w:t>
            </w:r>
            <w:r>
              <w:rPr>
                <w:rStyle w:val="span"/>
                <w:rFonts w:ascii="Verdana" w:eastAsia="Verdana" w:hAnsi="Verdana" w:cs="Verdana"/>
                <w:color w:val="FFFFFF"/>
                <w:sz w:val="22"/>
                <w:szCs w:val="22"/>
              </w:rPr>
              <w:t>IL</w:t>
            </w:r>
            <w:r>
              <w:rPr>
                <w:rStyle w:val="documentdocumentrightcell"/>
                <w:rFonts w:ascii="Verdana" w:eastAsia="Verdana" w:hAnsi="Verdana" w:cs="Verdana"/>
                <w:color w:val="FFFFFF"/>
                <w:sz w:val="22"/>
                <w:szCs w:val="22"/>
                <w:bdr w:val="none" w:sz="0" w:space="0" w:color="auto"/>
                <w:shd w:val="clear" w:color="auto" w:fill="auto"/>
                <w:vertAlign w:val="baseline"/>
              </w:rPr>
              <w:t xml:space="preserve"> </w:t>
            </w:r>
            <w:r>
              <w:rPr>
                <w:rStyle w:val="span"/>
                <w:rFonts w:ascii="Verdana" w:eastAsia="Verdana" w:hAnsi="Verdana" w:cs="Verdana"/>
                <w:color w:val="FFFFFF"/>
                <w:sz w:val="22"/>
                <w:szCs w:val="22"/>
              </w:rPr>
              <w:t>60169</w:t>
            </w:r>
          </w:p>
          <w:p>
            <w:pPr>
              <w:pStyle w:val="documentpb5"/>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Verdana" w:eastAsia="Verdana" w:hAnsi="Verdana" w:cs="Verdana"/>
                <w:vanish/>
                <w:color w:val="FFFFFF"/>
                <w:sz w:val="22"/>
                <w:szCs w:val="22"/>
                <w:bdr w:val="none" w:sz="0" w:space="0" w:color="auto"/>
                <w:shd w:val="clear" w:color="auto" w:fill="auto"/>
                <w:vertAlign w:val="baseline"/>
              </w:rPr>
            </w:pPr>
            <w:r>
              <w:rPr>
                <w:rStyle w:val="span"/>
                <w:rFonts w:ascii="Verdana" w:eastAsia="Verdana" w:hAnsi="Verdana" w:cs="Verdana"/>
                <w:b/>
                <w:bCs/>
                <w:vanish/>
                <w:color w:val="FFFFFF"/>
                <w:sz w:val="22"/>
                <w:szCs w:val="22"/>
              </w:rPr>
              <w:t>Address</w:t>
            </w:r>
            <w:r>
              <w:rPr>
                <w:rStyle w:val="documentmukcolon"/>
                <w:rFonts w:ascii="Verdana" w:eastAsia="Verdana" w:hAnsi="Verdana" w:cs="Verdana"/>
                <w:b/>
                <w:bCs/>
                <w:color w:val="FFFFFF"/>
                <w:sz w:val="22"/>
                <w:szCs w:val="22"/>
              </w:rPr>
              <w:t>:</w:t>
            </w:r>
            <w:r>
              <w:rPr>
                <w:rStyle w:val="span"/>
                <w:rFonts w:ascii="Verdana" w:eastAsia="Verdana" w:hAnsi="Verdana" w:cs="Verdana"/>
                <w:b/>
                <w:bCs/>
                <w:vanish/>
                <w:color w:val="FFFFFF"/>
                <w:sz w:val="22"/>
                <w:szCs w:val="22"/>
              </w:rPr>
              <w:t> :</w:t>
            </w:r>
            <w:r>
              <w:rPr>
                <w:rStyle w:val="documentdocumentrightcell"/>
                <w:rFonts w:ascii="Verdana" w:eastAsia="Verdana" w:hAnsi="Verdana" w:cs="Verdana"/>
                <w:vanish/>
                <w:color w:val="FFFFFF"/>
                <w:sz w:val="22"/>
                <w:szCs w:val="22"/>
                <w:bdr w:val="none" w:sz="0" w:space="0" w:color="auto"/>
                <w:shd w:val="clear" w:color="auto" w:fill="auto"/>
                <w:vertAlign w:val="baseline"/>
              </w:rPr>
              <w:t xml:space="preserve"> </w:t>
            </w:r>
            <w:r>
              <w:rPr>
                <w:rStyle w:val="span"/>
                <w:rFonts w:ascii="Verdana" w:eastAsia="Verdana" w:hAnsi="Verdana" w:cs="Verdana"/>
                <w:vanish/>
                <w:color w:val="FFFFFF"/>
                <w:sz w:val="22"/>
                <w:szCs w:val="22"/>
              </w:rPr>
              <w:t>60169</w:t>
            </w:r>
            <w:r>
              <w:rPr>
                <w:rStyle w:val="span"/>
                <w:rFonts w:ascii="Verdana" w:eastAsia="Verdana" w:hAnsi="Verdana" w:cs="Verdana"/>
                <w:vanish/>
                <w:color w:val="FFFFFF"/>
                <w:sz w:val="22"/>
                <w:szCs w:val="22"/>
              </w:rPr>
              <w:t xml:space="preserve">, </w:t>
            </w:r>
            <w:r>
              <w:rPr>
                <w:rStyle w:val="span"/>
                <w:rFonts w:ascii="Verdana" w:eastAsia="Verdana" w:hAnsi="Verdana" w:cs="Verdana"/>
                <w:vanish/>
                <w:color w:val="FFFFFF"/>
                <w:sz w:val="22"/>
                <w:szCs w:val="22"/>
              </w:rPr>
              <w:t>Schaumburg</w:t>
            </w:r>
            <w:r>
              <w:rPr>
                <w:rStyle w:val="span"/>
                <w:rFonts w:ascii="Verdana" w:eastAsia="Verdana" w:hAnsi="Verdana" w:cs="Verdana"/>
                <w:vanish/>
                <w:color w:val="FFFFFF"/>
                <w:sz w:val="22"/>
                <w:szCs w:val="22"/>
              </w:rPr>
              <w:t xml:space="preserve">, </w:t>
            </w:r>
            <w:r>
              <w:rPr>
                <w:rStyle w:val="span"/>
                <w:rFonts w:ascii="Verdana" w:eastAsia="Verdana" w:hAnsi="Verdana" w:cs="Verdana"/>
                <w:vanish/>
                <w:color w:val="FFFFFF"/>
                <w:sz w:val="22"/>
                <w:szCs w:val="22"/>
              </w:rPr>
              <w:t>IL</w:t>
            </w:r>
            <w:r>
              <w:rPr>
                <w:rStyle w:val="documentdocumentrightcell"/>
                <w:rFonts w:ascii="Verdana" w:eastAsia="Verdana" w:hAnsi="Verdana" w:cs="Verdana"/>
                <w:vanish/>
                <w:color w:val="FFFFFF"/>
                <w:sz w:val="22"/>
                <w:szCs w:val="22"/>
                <w:bdr w:val="none" w:sz="0" w:space="0" w:color="auto"/>
                <w:shd w:val="clear" w:color="auto" w:fill="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100" w:lineRule="exac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pb5"/>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b/>
                <w:bCs/>
                <w:color w:val="FFFFFF"/>
                <w:sz w:val="22"/>
                <w:szCs w:val="22"/>
              </w:rPr>
              <w:t>Phone</w:t>
            </w:r>
            <w:r>
              <w:rPr>
                <w:rStyle w:val="documentmukcolon"/>
                <w:rFonts w:ascii="Verdana" w:eastAsia="Verdana" w:hAnsi="Verdana" w:cs="Verdana"/>
                <w:b/>
                <w:bCs/>
                <w:color w:val="FFFFFF"/>
                <w:sz w:val="22"/>
                <w:szCs w:val="22"/>
              </w:rPr>
              <w:t>:</w:t>
            </w:r>
            <w:r>
              <w:rPr>
                <w:rStyle w:val="span"/>
                <w:rFonts w:ascii="Verdana" w:eastAsia="Verdana" w:hAnsi="Verdana" w:cs="Verdana"/>
                <w:b/>
                <w:bCs/>
                <w:color w:val="FFFFFF"/>
                <w:sz w:val="22"/>
                <w:szCs w:val="22"/>
              </w:rPr>
              <w:t> :</w:t>
            </w:r>
            <w:r>
              <w:rPr>
                <w:rStyle w:val="documentdocumentrightcell"/>
                <w:rFonts w:ascii="Verdana" w:eastAsia="Verdana" w:hAnsi="Verdana" w:cs="Verdana"/>
                <w:color w:val="FFFFFF"/>
                <w:sz w:val="22"/>
                <w:szCs w:val="22"/>
                <w:bdr w:val="none" w:sz="0" w:space="0" w:color="auto"/>
                <w:shd w:val="clear" w:color="auto" w:fill="auto"/>
                <w:vertAlign w:val="baseline"/>
              </w:rPr>
              <w:t xml:space="preserve"> </w:t>
            </w:r>
            <w:r>
              <w:rPr>
                <w:rStyle w:val="span"/>
                <w:rFonts w:ascii="Verdana" w:eastAsia="Verdana" w:hAnsi="Verdana" w:cs="Verdana"/>
                <w:color w:val="FFFFFF"/>
                <w:sz w:val="22"/>
                <w:szCs w:val="22"/>
              </w:rPr>
              <w:t>626-782-3978</w:t>
            </w:r>
          </w:p>
          <w:p>
            <w:pPr>
              <w:pStyle w:val="div"/>
              <w:pBdr>
                <w:top w:val="none" w:sz="0" w:space="0" w:color="auto"/>
                <w:left w:val="none" w:sz="0" w:space="0" w:color="auto"/>
                <w:bottom w:val="none" w:sz="0" w:space="0" w:color="auto"/>
                <w:right w:val="none" w:sz="0" w:space="0" w:color="auto"/>
              </w:pBdr>
              <w:spacing w:before="0" w:after="0" w:line="100" w:lineRule="exac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pb5"/>
              <w:pBdr>
                <w:top w:val="none" w:sz="0" w:space="0" w:color="auto"/>
                <w:left w:val="none" w:sz="0" w:space="0" w:color="auto"/>
                <w:bottom w:val="none" w:sz="0" w:space="0" w:color="auto"/>
                <w:right w:val="none" w:sz="0" w:space="0" w:color="auto"/>
              </w:pBdr>
              <w:spacing w:before="0" w:after="0" w:line="320" w:lineRule="atLeas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b/>
                <w:bCs/>
                <w:color w:val="FFFFFF"/>
                <w:sz w:val="22"/>
                <w:szCs w:val="22"/>
              </w:rPr>
              <w:t>Email</w:t>
            </w:r>
            <w:r>
              <w:rPr>
                <w:rStyle w:val="documentmukcolon"/>
                <w:rFonts w:ascii="Verdana" w:eastAsia="Verdana" w:hAnsi="Verdana" w:cs="Verdana"/>
                <w:b/>
                <w:bCs/>
                <w:color w:val="FFFFFF"/>
                <w:sz w:val="22"/>
                <w:szCs w:val="22"/>
              </w:rPr>
              <w:t>:</w:t>
            </w:r>
            <w:r>
              <w:rPr>
                <w:rStyle w:val="span"/>
                <w:rFonts w:ascii="Verdana" w:eastAsia="Verdana" w:hAnsi="Verdana" w:cs="Verdana"/>
                <w:b/>
                <w:bCs/>
                <w:color w:val="FFFFFF"/>
                <w:sz w:val="22"/>
                <w:szCs w:val="22"/>
              </w:rPr>
              <w:t> :</w:t>
            </w:r>
            <w:r>
              <w:rPr>
                <w:rStyle w:val="documentdocumentrightcell"/>
                <w:rFonts w:ascii="Verdana" w:eastAsia="Verdana" w:hAnsi="Verdana" w:cs="Verdana"/>
                <w:color w:val="FFFFFF"/>
                <w:sz w:val="22"/>
                <w:szCs w:val="22"/>
                <w:bdr w:val="none" w:sz="0" w:space="0" w:color="auto"/>
                <w:shd w:val="clear" w:color="auto" w:fill="auto"/>
                <w:vertAlign w:val="baseline"/>
              </w:rPr>
              <w:t xml:space="preserve"> </w:t>
            </w:r>
            <w:r>
              <w:rPr>
                <w:rStyle w:val="span"/>
                <w:rFonts w:ascii="Verdana" w:eastAsia="Verdana" w:hAnsi="Verdana" w:cs="Verdana"/>
                <w:color w:val="FFFFFF"/>
                <w:sz w:val="22"/>
                <w:szCs w:val="22"/>
              </w:rPr>
              <w:t>praveen.konduru@gmail.com</w:t>
            </w:r>
          </w:p>
          <w:p>
            <w:pPr>
              <w:pStyle w:val="div"/>
              <w:pBdr>
                <w:top w:val="none" w:sz="0" w:space="0" w:color="auto"/>
                <w:left w:val="none" w:sz="0" w:space="0" w:color="auto"/>
                <w:bottom w:val="none" w:sz="0" w:space="0" w:color="auto"/>
                <w:right w:val="none" w:sz="0" w:space="0" w:color="auto"/>
              </w:pBdr>
              <w:spacing w:before="0" w:after="0" w:line="100" w:lineRule="exact"/>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adnlLnksulli"/>
              <w:pBdr>
                <w:top w:val="none" w:sz="0" w:space="0" w:color="auto"/>
                <w:left w:val="none" w:sz="0" w:space="25" w:color="auto"/>
                <w:bottom w:val="none" w:sz="0" w:space="0" w:color="auto"/>
                <w:right w:val="none" w:sz="0" w:space="0" w:color="auto"/>
              </w:pBdr>
              <w:spacing w:before="0" w:after="0" w:line="320" w:lineRule="atLeas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color w:val="FFFFFF"/>
                <w:sz w:val="22"/>
                <w:szCs w:val="22"/>
              </w:rPr>
              <w:t>https://www.linkedin.com/in/kondurupraveen/</w:t>
            </w:r>
          </w:p>
          <w:p>
            <w:pPr>
              <w:pStyle w:val="documentadnlLnksulli"/>
              <w:spacing w:before="0" w:after="0" w:line="100" w:lineRule="exac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adnlLnksulli"/>
              <w:spacing w:before="0" w:after="0" w:line="320" w:lineRule="atLeas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color w:val="FFFFFF"/>
                <w:sz w:val="22"/>
                <w:szCs w:val="22"/>
              </w:rPr>
              <w:t>https://github.com/praveenkonduru/</w:t>
            </w:r>
          </w:p>
          <w:p>
            <w:pPr>
              <w:pStyle w:val="documentadnlLnksulli"/>
              <w:spacing w:before="0" w:after="0" w:line="100" w:lineRule="exac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adnlLnksulli"/>
              <w:spacing w:before="0" w:after="0" w:line="320" w:lineRule="atLeas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r>
              <w:rPr>
                <w:rStyle w:val="span"/>
                <w:rFonts w:ascii="Verdana" w:eastAsia="Verdana" w:hAnsi="Verdana" w:cs="Verdana"/>
                <w:color w:val="FFFFFF"/>
                <w:sz w:val="22"/>
                <w:szCs w:val="22"/>
              </w:rPr>
              <w:t>https://stackoverflow.com/users/1175932/praveen</w:t>
            </w:r>
          </w:p>
          <w:p>
            <w:pPr>
              <w:pStyle w:val="documentadnlLnksulli"/>
              <w:spacing w:before="0" w:after="0" w:line="100" w:lineRule="exact"/>
              <w:ind w:left="500" w:right="500" w:firstLine="0"/>
              <w:rPr>
                <w:rStyle w:val="documentdocumentrightcell"/>
                <w:rFonts w:ascii="Verdana" w:eastAsia="Verdana" w:hAnsi="Verdana" w:cs="Verdana"/>
                <w:color w:val="FFFFFF"/>
                <w:sz w:val="22"/>
                <w:szCs w:val="22"/>
                <w:bdr w:val="none" w:sz="0" w:space="0" w:color="auto"/>
                <w:shd w:val="clear" w:color="auto" w:fill="auto"/>
                <w:vertAlign w:val="baseline"/>
              </w:rPr>
            </w:pPr>
          </w:p>
          <w:p>
            <w:pPr>
              <w:pStyle w:val="documentalnkemptysection"/>
              <w:pBdr>
                <w:top w:val="none" w:sz="0" w:space="0" w:color="auto"/>
                <w:left w:val="none" w:sz="0" w:space="0" w:color="auto"/>
                <w:bottom w:val="single" w:sz="8" w:space="0" w:color="FFFFFF"/>
                <w:right w:val="none" w:sz="0" w:space="0" w:color="auto"/>
              </w:pBdr>
              <w:spacing w:before="0" w:after="0" w:line="200" w:lineRule="exact"/>
              <w:ind w:left="0" w:right="500"/>
              <w:rPr>
                <w:rStyle w:val="documentdocumentrightcell"/>
                <w:rFonts w:ascii="Verdana" w:eastAsia="Verdana" w:hAnsi="Verdana" w:cs="Verdana"/>
                <w:color w:val="FFFFFF"/>
                <w:sz w:val="20"/>
                <w:szCs w:val="20"/>
                <w:bdr w:val="none" w:sz="0" w:space="0" w:color="auto"/>
                <w:shd w:val="clear" w:color="auto" w:fill="auto"/>
                <w:vertAlign w:val="baseline"/>
              </w:rPr>
            </w:pPr>
          </w:p>
          <w:p>
            <w:pPr>
              <w:pStyle w:val="documentright-boxalnkpaddingsection"/>
              <w:pBdr>
                <w:top w:val="none" w:sz="0" w:space="0" w:color="auto"/>
                <w:left w:val="none" w:sz="0" w:space="0" w:color="auto"/>
                <w:bottom w:val="none" w:sz="0" w:space="0" w:color="auto"/>
                <w:right w:val="none" w:sz="0" w:space="0" w:color="auto"/>
              </w:pBdr>
              <w:spacing w:before="0" w:after="0"/>
              <w:ind w:left="500" w:right="500"/>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 </w:t>
            </w:r>
          </w:p>
          <w:p>
            <w:pPr>
              <w:pStyle w:val="documentright-boxsectiontitle"/>
              <w:pBdr>
                <w:top w:val="none" w:sz="0" w:space="0" w:color="auto"/>
                <w:left w:val="none" w:sz="0" w:space="25" w:color="auto"/>
                <w:bottom w:val="single" w:sz="8" w:space="0" w:color="FFFFFF"/>
                <w:right w:val="none" w:sz="0" w:space="0" w:color="auto"/>
              </w:pBdr>
              <w:spacing w:before="0" w:after="0" w:line="340" w:lineRule="atLeast"/>
              <w:ind w:left="500" w:right="500"/>
              <w:rPr>
                <w:rStyle w:val="documentdocumentrightcell"/>
                <w:rFonts w:ascii="Verdana" w:eastAsia="Verdana" w:hAnsi="Verdana" w:cs="Verdana"/>
                <w:b/>
                <w:bCs/>
                <w:caps/>
                <w:color w:val="FFFFFF"/>
                <w:spacing w:val="10"/>
                <w:sz w:val="28"/>
                <w:szCs w:val="28"/>
                <w:bdr w:val="none" w:sz="0" w:space="0" w:color="auto"/>
                <w:shd w:val="clear" w:color="auto" w:fill="auto"/>
                <w:vertAlign w:val="baseline"/>
              </w:rPr>
            </w:pPr>
            <w:r>
              <w:rPr>
                <w:rStyle w:val="documentdocumentrightcell"/>
                <w:rFonts w:ascii="Verdana" w:eastAsia="Verdana" w:hAnsi="Verdana" w:cs="Verdana"/>
                <w:b/>
                <w:bCs/>
                <w:caps/>
                <w:spacing w:val="10"/>
                <w:sz w:val="28"/>
                <w:szCs w:val="28"/>
                <w:bdr w:val="none" w:sz="0" w:space="0" w:color="auto"/>
                <w:shd w:val="clear" w:color="auto" w:fill="auto"/>
                <w:vertAlign w:val="baseline"/>
              </w:rPr>
              <w:t>Skills</w:t>
            </w:r>
          </w:p>
          <w:p>
            <w:pPr>
              <w:pStyle w:val="divdocumentulli"/>
              <w:numPr>
                <w:ilvl w:val="0"/>
                <w:numId w:val="6"/>
              </w:numPr>
              <w:pBdr>
                <w:top w:val="none" w:sz="0" w:space="0" w:color="auto"/>
                <w:left w:val="none" w:sz="0" w:space="0" w:color="auto"/>
                <w:bottom w:val="none" w:sz="0" w:space="0" w:color="auto"/>
                <w:right w:val="none" w:sz="0" w:space="0" w:color="auto"/>
              </w:pBdr>
              <w:spacing w:before="20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Software Engineering</w:t>
            </w:r>
          </w:p>
          <w:p>
            <w:pPr>
              <w:pStyle w:val="divdocumentulli"/>
              <w:numPr>
                <w:ilvl w:val="0"/>
                <w:numId w:val="6"/>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AngularJS, ReactJS, Redux, Grunt, Web Pack</w:t>
            </w:r>
          </w:p>
          <w:p>
            <w:pPr>
              <w:pStyle w:val="divdocumentulli"/>
              <w:numPr>
                <w:ilvl w:val="0"/>
                <w:numId w:val="6"/>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C#,.ASP.NET, ASP.NET MVC, WebAPI, ExpressJS, WPF, Entity Framework</w:t>
            </w:r>
          </w:p>
          <w:p>
            <w:pPr>
              <w:pStyle w:val="divdocumentulli"/>
              <w:numPr>
                <w:ilvl w:val="0"/>
                <w:numId w:val="6"/>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NServiceBus, MSMQ, RabbitMQ, Amazon SQS</w:t>
            </w:r>
          </w:p>
          <w:p>
            <w:pPr>
              <w:pStyle w:val="divdocumentulli"/>
              <w:numPr>
                <w:ilvl w:val="0"/>
                <w:numId w:val="6"/>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SQL SERVER, Mongo DB, Postgres</w:t>
            </w:r>
          </w:p>
          <w:p>
            <w:pPr>
              <w:pStyle w:val="divdocumentulli"/>
              <w:numPr>
                <w:ilvl w:val="0"/>
                <w:numId w:val="7"/>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Jasmine, Karma, Jest, XUnit, NUnit</w:t>
            </w:r>
          </w:p>
          <w:p>
            <w:pPr>
              <w:pStyle w:val="divdocumentulli"/>
              <w:numPr>
                <w:ilvl w:val="0"/>
                <w:numId w:val="7"/>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AppDynamics, Splunk</w:t>
            </w:r>
          </w:p>
          <w:p>
            <w:pPr>
              <w:pStyle w:val="divdocumentulli"/>
              <w:numPr>
                <w:ilvl w:val="0"/>
                <w:numId w:val="7"/>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TFS, Bit bucket, Jenkins, Git</w:t>
            </w:r>
          </w:p>
          <w:p>
            <w:pPr>
              <w:pStyle w:val="divdocumentulli"/>
              <w:numPr>
                <w:ilvl w:val="0"/>
                <w:numId w:val="7"/>
              </w:numPr>
              <w:spacing w:before="0" w:after="0" w:line="320" w:lineRule="atLeast"/>
              <w:ind w:left="740" w:right="500" w:hanging="241"/>
              <w:rPr>
                <w:rStyle w:val="documentdocumentrightcell"/>
                <w:rFonts w:ascii="Verdana" w:eastAsia="Verdana" w:hAnsi="Verdana" w:cs="Verdana"/>
                <w:color w:val="FFFFFF"/>
                <w:sz w:val="22"/>
                <w:szCs w:val="22"/>
                <w:bdr w:val="none" w:sz="0" w:space="0" w:color="auto"/>
                <w:shd w:val="clear" w:color="auto" w:fill="auto"/>
                <w:vertAlign w:val="baseline"/>
              </w:rPr>
            </w:pPr>
            <w:r>
              <w:rPr>
                <w:rStyle w:val="documentdocumentrightcell"/>
                <w:rFonts w:ascii="Verdana" w:eastAsia="Verdana" w:hAnsi="Verdana" w:cs="Verdana"/>
                <w:color w:val="FFFFFF"/>
                <w:sz w:val="22"/>
                <w:szCs w:val="22"/>
                <w:bdr w:val="none" w:sz="0" w:space="0" w:color="auto"/>
                <w:shd w:val="clear" w:color="auto" w:fill="auto"/>
                <w:vertAlign w:val="baseline"/>
              </w:rPr>
              <w:t>API design knowledge</w:t>
            </w:r>
          </w:p>
        </w:tc>
      </w:tr>
    </w:tbl>
    <w:p>
      <w:pPr>
        <w:spacing w:before="0" w:after="0" w:line="20" w:lineRule="auto"/>
        <w:rPr>
          <w:rFonts w:ascii="Verdana" w:eastAsia="Verdana" w:hAnsi="Verdana" w:cs="Verdana"/>
          <w:color w:val="46464E"/>
          <w:sz w:val="22"/>
          <w:szCs w:val="22"/>
          <w:bdr w:val="none" w:sz="0" w:space="0" w:color="auto"/>
          <w:vertAlign w:val="baseline"/>
        </w:rPr>
      </w:pPr>
      <w:r>
        <w:rPr>
          <w:color w:val="FFFFFF"/>
          <w:sz w:val="2"/>
        </w:rPr>
        <w:t>.</w:t>
      </w:r>
    </w:p>
    <w:sectPr>
      <w:pgSz w:w="12240" w:h="15840"/>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Verdana">
    <w:charset w:val="00"/>
    <w:family w:val="auto"/>
    <w:pitch w:val="default"/>
    <w:sig w:usb0="00000000" w:usb1="00000000" w:usb2="00000000" w:usb3="00000000" w:csb0="00000001" w:csb1="00000000"/>
    <w:embedRegular r:id="rId1" w:fontKey="{D8D2937E-0193-49EF-B106-3AAB29CA01F3}"/>
    <w:embedBold r:id="rId2" w:fontKey="{6990F03F-9399-42B5-BD77-FD75174D385A}"/>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suff w:val="nothing"/>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ocumentfontsize">
    <w:name w:val="document_fontsize"/>
    <w:basedOn w:val="Normal"/>
    <w:rPr>
      <w:sz w:val="22"/>
      <w:szCs w:val="22"/>
    </w:rPr>
  </w:style>
  <w:style w:type="character" w:customStyle="1" w:styleId="documentleftcell">
    <w:name w:val="documentleftcell"/>
    <w:basedOn w:val="DefaultParagraphFont"/>
  </w:style>
  <w:style w:type="character" w:customStyle="1" w:styleId="divdocumentleft-box">
    <w:name w:val="div_document_left-box"/>
    <w:basedOn w:val="DefaultParagraphFont"/>
  </w:style>
  <w:style w:type="paragraph" w:customStyle="1" w:styleId="documentleft-boxsectionnth-child1">
    <w:name w:val="document_left-box_section_nth-child(1)"/>
    <w:basedOn w:val="Normal"/>
    <w:pPr>
      <w:pBdr>
        <w:top w:val="none" w:sz="0" w:space="0" w:color="auto"/>
        <w:bottom w:val="none" w:sz="0" w:space="0" w:color="auto"/>
      </w:pBdr>
    </w:pPr>
  </w:style>
  <w:style w:type="paragraph" w:customStyle="1" w:styleId="documentleft-boxparagraph">
    <w:name w:val="document_left-box_paragraph"/>
    <w:basedOn w:val="Normal"/>
    <w:pPr>
      <w:pBdr>
        <w:left w:val="none" w:sz="0" w:space="0" w:color="auto"/>
      </w:pBdr>
    </w:pPr>
  </w:style>
  <w:style w:type="paragraph" w:customStyle="1" w:styleId="documentname">
    <w:name w:val="document_name"/>
    <w:basedOn w:val="Normal"/>
    <w:pPr>
      <w:pBdr>
        <w:top w:val="none" w:sz="0" w:space="0" w:color="auto"/>
        <w:left w:val="none" w:sz="0" w:space="0" w:color="auto"/>
        <w:bottom w:val="none" w:sz="0" w:space="10" w:color="auto"/>
        <w:right w:val="none" w:sz="0" w:space="0" w:color="auto"/>
      </w:pBdr>
      <w:spacing w:line="780" w:lineRule="atLeast"/>
      <w:jc w:val="left"/>
    </w:pPr>
    <w:rPr>
      <w:b/>
      <w:bCs/>
      <w:caps/>
      <w:color w:val="576D7B"/>
      <w:spacing w:val="18"/>
      <w:sz w:val="74"/>
      <w:szCs w:val="74"/>
    </w:rPr>
  </w:style>
  <w:style w:type="character" w:customStyle="1" w:styleId="span">
    <w:name w:val="span"/>
    <w:basedOn w:val="DefaultParagraphFont"/>
    <w:rPr>
      <w:bdr w:val="none" w:sz="0" w:space="0" w:color="auto"/>
      <w:vertAlign w:val="baseline"/>
    </w:rPr>
  </w:style>
  <w:style w:type="paragraph" w:customStyle="1" w:styleId="documentemptyborderdiv">
    <w:name w:val="document_emptyborderdiv"/>
    <w:basedOn w:val="Normal"/>
    <w:pPr>
      <w:pBdr>
        <w:top w:val="single" w:sz="8" w:space="0" w:color="2C5A77"/>
      </w:pBdr>
      <w:spacing w:line="20" w:lineRule="atLeast"/>
    </w:pPr>
    <w:rPr>
      <w:sz w:val="2"/>
      <w:szCs w:val="2"/>
    </w:rPr>
  </w:style>
  <w:style w:type="paragraph" w:customStyle="1" w:styleId="documentleft-boxsection">
    <w:name w:val="document_left-box_section"/>
    <w:basedOn w:val="Normal"/>
  </w:style>
  <w:style w:type="paragraph" w:customStyle="1" w:styleId="documentheading">
    <w:name w:val="document_heading"/>
    <w:basedOn w:val="Normal"/>
    <w:pPr>
      <w:spacing w:line="340" w:lineRule="atLeast"/>
    </w:pPr>
    <w:rPr>
      <w:sz w:val="28"/>
      <w:szCs w:val="28"/>
    </w:rPr>
  </w:style>
  <w:style w:type="paragraph" w:customStyle="1" w:styleId="documentleft-boxsectiontitle">
    <w:name w:val="document_left-box_sectiontitle"/>
    <w:basedOn w:val="Normal"/>
  </w:style>
  <w:style w:type="paragraph" w:customStyle="1" w:styleId="documentleft-boxsinglecolumn">
    <w:name w:val="document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ocumentleft-boxpaddedline">
    <w:name w:val="document_left-box_paddedline"/>
    <w:basedOn w:val="Normal"/>
    <w:rPr>
      <w:color w:val="000000"/>
    </w:rPr>
  </w:style>
  <w:style w:type="character" w:customStyle="1" w:styleId="documenttxtBold">
    <w:name w:val="document_txtBold"/>
    <w:basedOn w:val="DefaultParagraphFont"/>
    <w:rPr>
      <w:b/>
      <w:bCs/>
    </w:rPr>
  </w:style>
  <w:style w:type="character" w:customStyle="1" w:styleId="documentjobdates">
    <w:name w:val="document_jobdates"/>
    <w:basedOn w:val="DefaultParagraphFont"/>
    <w:rPr>
      <w:b/>
      <w:bCs/>
      <w:sz w:val="22"/>
      <w:szCs w:val="22"/>
    </w:rPr>
  </w:style>
  <w:style w:type="character" w:customStyle="1" w:styleId="documentcompanyname">
    <w:name w:val="document_companyname"/>
    <w:basedOn w:val="DefaultParagraphFont"/>
    <w:rPr>
      <w:b/>
      <w:bCs/>
    </w:rPr>
  </w:style>
  <w:style w:type="character" w:customStyle="1" w:styleId="documentjobcity">
    <w:name w:val="document_jobcity"/>
    <w:basedOn w:val="DefaultParagraphFont"/>
    <w:rPr>
      <w:b w:val="0"/>
      <w:bCs w:val="0"/>
    </w:rPr>
  </w:style>
  <w:style w:type="character" w:customStyle="1" w:styleId="u">
    <w:name w:val="u"/>
    <w:basedOn w:val="DefaultParagraphFont"/>
    <w:rPr>
      <w:bdr w:val="none" w:sz="0" w:space="0" w:color="auto"/>
      <w:vertAlign w:val="baseline"/>
    </w:rPr>
  </w:style>
  <w:style w:type="character" w:customStyle="1" w:styleId="strong">
    <w:name w:val="strong"/>
    <w:basedOn w:val="DefaultParagraphFont"/>
    <w:rPr>
      <w:bdr w:val="none" w:sz="0" w:space="0" w:color="auto"/>
      <w:vertAlign w:val="baseline"/>
    </w:rPr>
  </w:style>
  <w:style w:type="paragraph" w:customStyle="1" w:styleId="divdocumentulli">
    <w:name w:val="div_document_ul_li"/>
    <w:basedOn w:val="Normal"/>
    <w:pPr>
      <w:pBdr>
        <w:top w:val="none" w:sz="0" w:space="0" w:color="auto"/>
        <w:left w:val="none" w:sz="0" w:space="2" w:color="auto"/>
        <w:bottom w:val="none" w:sz="0" w:space="0" w:color="auto"/>
        <w:right w:val="none" w:sz="0" w:space="0" w:color="auto"/>
      </w:pBdr>
    </w:pPr>
  </w:style>
  <w:style w:type="character" w:customStyle="1" w:styleId="documenteducationjobcity">
    <w:name w:val="document_education_jobcity"/>
    <w:basedOn w:val="DefaultParagraphFont"/>
    <w:rPr>
      <w:b w:val="0"/>
      <w:bCs w:val="0"/>
    </w:rPr>
  </w:style>
  <w:style w:type="character" w:customStyle="1" w:styleId="educationjoblocation">
    <w:name w:val="education_joblocation"/>
    <w:basedOn w:val="DefaultParagraphFont"/>
    <w:rPr>
      <w:b w:val="0"/>
      <w:bCs w:val="0"/>
    </w:rPr>
  </w:style>
  <w:style w:type="paragraph" w:customStyle="1" w:styleId="divdocumentleft-boxParagraph">
    <w:name w:val="div_document_left-box Paragraph"/>
    <w:basedOn w:val="Normal"/>
    <w:pPr>
      <w:pBdr>
        <w:left w:val="none" w:sz="0" w:space="8" w:color="auto"/>
        <w:right w:val="none" w:sz="0" w:space="6" w:color="auto"/>
      </w:pBdr>
    </w:pPr>
  </w:style>
  <w:style w:type="table" w:customStyle="1" w:styleId="divdocumentleft-table">
    <w:name w:val="div_document_left-table"/>
    <w:basedOn w:val="TableNormal"/>
    <w:tblPr/>
  </w:style>
  <w:style w:type="character" w:customStyle="1" w:styleId="documentdocumentrightcell">
    <w:name w:val="document_documentrightcell"/>
    <w:basedOn w:val="DefaultParagraphFont"/>
    <w:rPr>
      <w:shd w:val="clear" w:color="auto" w:fill="576D7B"/>
    </w:rPr>
  </w:style>
  <w:style w:type="paragraph" w:customStyle="1" w:styleId="divdocumentright-box">
    <w:name w:val="div_document_right-box"/>
    <w:basedOn w:val="Normal"/>
    <w:pPr>
      <w:pBdr>
        <w:left w:val="none" w:sz="0" w:space="25" w:color="auto"/>
        <w:right w:val="none" w:sz="0" w:space="25" w:color="auto"/>
      </w:pBdr>
      <w:shd w:val="clear" w:color="auto" w:fill="576D7B"/>
    </w:pPr>
    <w:rPr>
      <w:color w:val="FFFFFF"/>
      <w:shd w:val="clear" w:color="auto" w:fill="576D7B"/>
    </w:rPr>
  </w:style>
  <w:style w:type="paragraph" w:customStyle="1" w:styleId="documentright-boxsectionnth-child1">
    <w:name w:val="document_right-box_section_nth-child(1)"/>
    <w:basedOn w:val="Normal"/>
    <w:pPr>
      <w:pBdr>
        <w:top w:val="none" w:sz="0" w:space="0" w:color="auto"/>
      </w:pBdr>
    </w:pPr>
  </w:style>
  <w:style w:type="paragraph" w:customStyle="1" w:styleId="documentright-boxsectionnth-child1paragraph">
    <w:name w:val="document_right-box_section_nth-child(1)_paragraph"/>
    <w:basedOn w:val="Normal"/>
    <w:pPr>
      <w:pBdr>
        <w:top w:val="none" w:sz="0" w:space="0" w:color="auto"/>
        <w:left w:val="none" w:sz="0" w:space="0" w:color="auto"/>
        <w:bottom w:val="none" w:sz="0" w:space="0" w:color="auto"/>
        <w:right w:val="none" w:sz="0" w:space="0" w:color="auto"/>
      </w:pBdr>
    </w:pPr>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ocumentparentContainerright-boxsinglecolumn">
    <w:name w:val="document_parentContainer_right-box_singlecolumn"/>
    <w:basedOn w:val="Normal"/>
  </w:style>
  <w:style w:type="paragraph" w:customStyle="1" w:styleId="documentpb5">
    <w:name w:val="document_pb5"/>
    <w:basedOn w:val="Normal"/>
  </w:style>
  <w:style w:type="character" w:customStyle="1" w:styleId="documentmukcolon">
    <w:name w:val="document_mukcolon"/>
    <w:basedOn w:val="DefaultParagraphFont"/>
    <w:rPr>
      <w:vanish/>
    </w:rPr>
  </w:style>
  <w:style w:type="paragraph" w:customStyle="1" w:styleId="documentright-boxsectionadditionallnk">
    <w:name w:val="document_right-box_section_additional_lnk"/>
    <w:basedOn w:val="Normal"/>
    <w:pPr>
      <w:pBdr>
        <w:top w:val="none" w:sz="0" w:space="0" w:color="auto"/>
        <w:left w:val="none" w:sz="0" w:space="25" w:color="auto"/>
      </w:pBdr>
    </w:pPr>
  </w:style>
  <w:style w:type="paragraph" w:customStyle="1" w:styleId="documentparagraph">
    <w:name w:val="document_paragraph"/>
    <w:basedOn w:val="Normal"/>
    <w:pPr>
      <w:pBdr>
        <w:top w:val="none" w:sz="0" w:space="25" w:color="auto"/>
      </w:pBdr>
    </w:pPr>
  </w:style>
  <w:style w:type="paragraph" w:customStyle="1" w:styleId="documentadnlLnksulli">
    <w:name w:val="document_adnlLnks_ul_li"/>
    <w:basedOn w:val="Normal"/>
    <w:pPr>
      <w:pBdr>
        <w:left w:val="none" w:sz="0" w:space="0" w:color="auto"/>
      </w:pBdr>
    </w:pPr>
  </w:style>
  <w:style w:type="paragraph" w:customStyle="1" w:styleId="documentalnkemptysection">
    <w:name w:val="document_alnkemptysection"/>
    <w:basedOn w:val="Normal"/>
    <w:pPr>
      <w:pBdr>
        <w:bottom w:val="single" w:sz="8" w:space="0" w:color="FFFFFF"/>
      </w:pBdr>
    </w:pPr>
    <w:rPr>
      <w:sz w:val="20"/>
      <w:szCs w:val="20"/>
    </w:rPr>
  </w:style>
  <w:style w:type="paragraph" w:customStyle="1" w:styleId="documentright-boxalnkpaddingsection">
    <w:name w:val="document_right-box_alnkpaddingsection"/>
    <w:basedOn w:val="Normal"/>
    <w:pPr>
      <w:spacing w:line="500" w:lineRule="atLeast"/>
    </w:pPr>
  </w:style>
  <w:style w:type="paragraph" w:customStyle="1" w:styleId="documentright-boxsectionnth-last-of-type1">
    <w:name w:val="document_right-box_section_nth-last-of-type(1)"/>
    <w:basedOn w:val="Normal"/>
    <w:pPr>
      <w:pBdr>
        <w:top w:val="none" w:sz="0" w:space="0" w:color="auto"/>
        <w:left w:val="none" w:sz="0" w:space="0" w:color="auto"/>
        <w:bottom w:val="none" w:sz="0" w:space="0" w:color="auto"/>
        <w:right w:val="none" w:sz="0" w:space="0" w:color="auto"/>
      </w:pBdr>
    </w:pPr>
    <w:rPr>
      <w:bdr w:val="none" w:sz="0" w:space="0" w:color="auto"/>
    </w:rPr>
  </w:style>
  <w:style w:type="paragraph" w:customStyle="1" w:styleId="documentright-boxheading">
    <w:name w:val="document_right-box_heading"/>
    <w:basedOn w:val="Normal"/>
    <w:pPr>
      <w:pBdr>
        <w:left w:val="none" w:sz="0" w:space="0" w:color="auto"/>
      </w:pBdr>
    </w:pPr>
  </w:style>
  <w:style w:type="paragraph" w:customStyle="1" w:styleId="documentright-boxsectiontitle">
    <w:name w:val="document_right-box_sectiontitle"/>
    <w:basedOn w:val="Normal"/>
    <w:pPr>
      <w:pBdr>
        <w:left w:val="none" w:sz="0" w:space="25" w:color="auto"/>
      </w:pBdr>
    </w:pPr>
    <w:rPr>
      <w:color w:val="FFFFFF"/>
    </w:rPr>
  </w:style>
  <w:style w:type="paragraph" w:customStyle="1" w:styleId="documentright-boxsectionnotadditionallnknotSECTIONCNTCfirstparagraph">
    <w:name w:val="document_right-box_section_not(.additional_lnk)_not(.SECTION_CNTC)_firstparagraph"/>
    <w:basedOn w:val="Normal"/>
  </w:style>
  <w:style w:type="paragraph" w:customStyle="1" w:styleId="documentpaddedline">
    <w:name w:val="document_paddedline"/>
    <w:basedOn w:val="Normal"/>
  </w:style>
  <w:style w:type="table" w:customStyle="1" w:styleId="documentparentContainer">
    <w:name w:val="document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PRAVEENKONDURU</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TEkAAB+LCAAAAAAABAAUmkVu7EAURRfkgZmGZmb2zMyM7dX//AxaSpQ2lF/de45kBBU4CsJxHGVxnKRZmOYYjoc4iocxDqMp2qrvOziE5nh1MyZGCc2BBAG9a3D7WpLYxGG9PJ2HosE84WXseZBRjh7D0AwIxUE3tgOnyzHhnTnwUFSh5/pFoyaqooY1Tyc6d1pnL4eK73aZfgEByLE4jMCOpmBCt36tOAeq+eu3o2rzeZ0lZ1Zd61lRso+i/Fz</vt:lpwstr>
  </property>
  <property fmtid="{D5CDD505-2E9C-101B-9397-08002B2CF9AE}" pid="3" name="x1ye=1">
    <vt:lpwstr>pfTXGX2MC74Bjh4pU/TnGYPTD2dw4z0/Dtpn3Rbmo1XRQCrXt1tzfzqbgQagkQWF4G5HaI95pb1F4bQWtb3L97c2h9Wlrqy1vpjNVU4CxuEbB/3bNZRZWeTfCN+ln2yt2eJYlOW6KNvqruKqupa4lQzFoBJ9VKQggUAKX7YmJCsMmi0YhohcDVz2oAOBelg7XEYiYDRA10YcUgGTUgvTltYbtxBOQDLBF/JnFDDS24ZFQkDGXiZHBT/F3Vs1gW4</vt:lpwstr>
  </property>
  <property fmtid="{D5CDD505-2E9C-101B-9397-08002B2CF9AE}" pid="4" name="x1ye=10">
    <vt:lpwstr>ZMR5LTpTqNL+ZU/riftvraHjHPQM4z5t42aR7rqN57BWnrIBryFApe2DGVVxmN0WpEoIKjgYuzGXV9iN5g22Bpqf3VB6yAstMK2B8HKikFKfqRhAwsEp/9sDpkoJrKtxcu/7KFYG8w/dBfz+/jmvE3CKupPFiwDH2yzU9hINN2aRvsPjrED4MC7K/YrDe3V9S+o7gYEY1j3GGZlzOkf+jTSoVrtg+aDgYyg1wF1TjHznO+xNjf9xv6eZoR4BExq</vt:lpwstr>
  </property>
  <property fmtid="{D5CDD505-2E9C-101B-9397-08002B2CF9AE}" pid="5" name="x1ye=11">
    <vt:lpwstr>3jEDwJGIgQm+4yRgaHbijLnvpITOc53o9kcDzPdgJ5vcTu5yhPLFlI0IDEOcrDcT+ZWAXScJfRA0RPfIUeyo6fnwLq+n7Xzb0TZ05uDZLvsi/hbGrBG91vzuphgC0K6R04tDE/JHFWKrG2FJdG3iO+1VrSFAMv0ZcICLjz4gSbxl0nKPH2BKFSQZZo+vmyOjsiWi7msX9AgrfA/+jW2MLdPjshu3XBHTEHIKyiwip7Hda1hg4hByT0N1PqUk9cw</vt:lpwstr>
  </property>
  <property fmtid="{D5CDD505-2E9C-101B-9397-08002B2CF9AE}" pid="6" name="x1ye=12">
    <vt:lpwstr>Y94sSAvd/t7mOWREnMGL/AeU5/XkCA4nz4mRTLvmbLPbFOxhsCNx9VAgtNhKwG6zxE1PVzMw8ikY4h9saqbo3rDJgTHYmjM/bL8AvNifrT0TfqhPA7XFnsvhvqNR71JLt1aZJpj0OtvHLS0az+2zJWl7mkYnn+gf4gEVeVWFMxDX99mCITxafNe3XM+ANaE0TwlBcjfe2wOXQSEmSSAiJr3Gze+9AYsM1wPzdz7dl4sO1ZNbA2gv156q5PaIGfU</vt:lpwstr>
  </property>
  <property fmtid="{D5CDD505-2E9C-101B-9397-08002B2CF9AE}" pid="7" name="x1ye=13">
    <vt:lpwstr>7B7o0dDQ/VETMrfJXL/fqbcrgYANy3cgCaXqYkFDHvcNxszWnvwAEBkmtlvQ9WV5QSKTrCnnKVigCYbf8wd65190ygsZvaSXnxb5noqJwlzIKkP7AuunX3JT+Osfaomvpzghfdcszj2pWq9/fTdbU0WjttPdACr5nOaaP5NvuoQeouX7l4/YNWapbxeMgN7bm1ZH334KPQQak1wgwoHHLLouhCQF2v9TqIciWEJKNzfdzbr97R1PEtCRms40+RK</vt:lpwstr>
  </property>
  <property fmtid="{D5CDD505-2E9C-101B-9397-08002B2CF9AE}" pid="8" name="x1ye=14">
    <vt:lpwstr>mPY+XMdme0ot+GTyE8Cw+6nEhIjquYDs8pH3lL0BK16ymRb6xUc84frvF70KoAtwehSdAX8sFfCTt8uMufceZ4FZqKxXfqDxrd8ZkY2+jTI6cHaubjwrwwW2Tiv8xoasMS3q0wZTGKqPh9Ggze2T9Iwdof1j/MLpjeXzlvfKsqBO2rA539Af6CWfILPoF7ES7Imy7BoZS0DzkbSVzaawsKkJb9wJz1rqqpuB9uJVysID8pFXTjl3tfc3jJNEYiZ</vt:lpwstr>
  </property>
  <property fmtid="{D5CDD505-2E9C-101B-9397-08002B2CF9AE}" pid="9" name="x1ye=15">
    <vt:lpwstr>EdYfK4v/ITFmxMmMpOO8IdEJOafi8spLk80T7k3P/Jm/lhKRtYlMVBcOm0K7ONqxZL97H5zzFg/GnosHpOoXrH3RvgQqfienXDUInFfbxnyirQWUwumeVA6hskeJpe0SIlyu3sww+w+yuSlpFDnqqdSFQSFhZvEnmEcbGvaBfFQs0S1fYGMMgb1PQsY329R3HYmxAANXxVaurMi6j3gJKBDpTCnocrbsXbxEbT7y9PfXSOvw5XlmyVZcqSQJGG1</vt:lpwstr>
  </property>
  <property fmtid="{D5CDD505-2E9C-101B-9397-08002B2CF9AE}" pid="10" name="x1ye=16">
    <vt:lpwstr>zvNJWHFKNtttI9tTz2RadyJhOjc0HfsT2OlxpGmBvZz2wc436KS3Qyk7+fSwJXjbFloyU223DLi+d6xn/5pzgk5KeUaTD+4sMVsrRb5S4NMfi8ZuzEsZab3UR+mum3k6KAl3KhVZszPwnJnpzyjW6RfLMv7bnx+Ls4rM/mmXk9rFfGkbzwu94AYVWsRNL87DBZXLLv5tHN7pFxYXPtdeXxyCtZO2lzd+cNimYejvTpXIGqaNYiQYLyJWw02i1T6</vt:lpwstr>
  </property>
  <property fmtid="{D5CDD505-2E9C-101B-9397-08002B2CF9AE}" pid="11" name="x1ye=17">
    <vt:lpwstr>lf8TA51mcl6jv69CJTXj9G6Ff0jrXWsjgUoYfoJh/vwtglZQR4w2IwJf++fPlM7dLq5g3IOlZSPoFdb+1S8mxXDKqqG0ffnwh1j281YXywqnZG6vwhw6PMT1eKqrMK3RonPmWvfCnKtEGcuaWuRSgTRkZUj/ob7P9IkuxudsLEhfYfuCVmtVcDfwkded4mnmUukBVcHDAo1KlU+BFaGAARcSAHiyNLm64A+NkeYcdG1Wckt8qNQcTltvwRzZttY</vt:lpwstr>
  </property>
  <property fmtid="{D5CDD505-2E9C-101B-9397-08002B2CF9AE}" pid="12" name="x1ye=18">
    <vt:lpwstr>UFxOptRbBZwF0g7lB+BozM97hQO27eN2hkdSWTgwLle5/OKu2m5Xng5Jg1ushfmlwvoXnN+mTat10OA3IbF9yzDF1omyWICVAHtkkXyAol8gIMwooyz1aXPiY3Tr1eEoxNZ+p/EdA7aAi/NGSG8PbTOFfAAFgpc/krgME6iGT48w18IvJ8AuAwpCwNH6kddobE+erRw1Yg+svm7JBKQWOrkLDz2U3f+YBAgn0F0Poa6DKM6qZO9ARypQ5dO5Dzs</vt:lpwstr>
  </property>
  <property fmtid="{D5CDD505-2E9C-101B-9397-08002B2CF9AE}" pid="13" name="x1ye=19">
    <vt:lpwstr>vnaGVosQM9vdIwCbYgF9WRfVqXKbitr5nJLbwid1WSUHxQ8CG5L1YLICzzk3jL/6Q4HPvutusffYQ+MTCE7GX405RtlSIe/M8AiHkz3TxL7dlPaeic3MYbgt+2mF+T+jFlcsXHLiHH/URvpURfMsAVYMu34ONcnJKFSdcKQd5Hn/PWMBu6gqi4/zfpLryKQdCLZucyE3rqTCcquuwzrtwBMupbLQSglh5TZ6+uLft55HDUb3SI0UFiglWrXdXAw</vt:lpwstr>
  </property>
  <property fmtid="{D5CDD505-2E9C-101B-9397-08002B2CF9AE}" pid="14" name="x1ye=2">
    <vt:lpwstr>d8ihaJYbk1ncvE8fUi0bG3i3MindwXPNZ/7frY6hAwg8mPAL5KNxY6h3onwtf6vvumSGgzB7CzN7Jxk8sw1XoLUTgsV+YN3roqgugWQDpkZgdKE2D3piDsDwe+85uEI+7U4PvIUBYoNwTNG15wqywTJ8+uTgmd5jEoYGcali6iDfKKyHUgouHg9+Pce9bckPFSYGYz7fK6lSz7LELrCQwNLGNBSQHwhN8OtggT/ByNUa/jmXWl937c7Oy5Gaa1g</vt:lpwstr>
  </property>
  <property fmtid="{D5CDD505-2E9C-101B-9397-08002B2CF9AE}" pid="15" name="x1ye=20">
    <vt:lpwstr>ZhlbLNZix9uvL/wxd29EQOUWnf+cfIyKkBI8E57KCPaXobHVmGBYaqF4bVVkAen4rDOdClIOOli12wXEeR5fhdH1bCJnnaXPtg1f5PeHyb80+CWYFoJCKD3VfaxSgbvVKKiOxQ5KTAYDreCooP4diXzbIaY9OWugHyEv0Ym98tXbnbFns/ZLFOP5QuDADlW5N9dcuzZeArenT5hyaJIJE+2PVTC9CPXfp7ycKQ01Crs4/CYkQ//VgCQFuGmtQty</vt:lpwstr>
  </property>
  <property fmtid="{D5CDD505-2E9C-101B-9397-08002B2CF9AE}" pid="16" name="x1ye=21">
    <vt:lpwstr>RUc4Y6kpozJ/4quyy27zfkDgvPismQv5O+x7fjkWUCqQj0nhB1MCQIUXbxdtU9jffP9cXu1ETQ2I/xgrTn08QSNLf5BG17RxvdCv404OpcA5kfh7wkNiLqL8o7SwFEqPBlc9EVKttmyDEmQOY6uGdD8La9QvcU2f2j1o18gPmtD/J42/wP22+CpWvYbwG7Ub7KZwqwL7PBxFxzxHXKkYdSMCycV5VTWI10Fd+ImYulh/1bckIHp3F0c8HpiT+F3</vt:lpwstr>
  </property>
  <property fmtid="{D5CDD505-2E9C-101B-9397-08002B2CF9AE}" pid="17" name="x1ye=22">
    <vt:lpwstr>WvWUnINGc7KFTescTy/RY52NaEaTLi9OYd7fRvbiC46ooppydL5KF/LR7Bwx8civcRJR2quQOrj02B3JI57TW5sCo9+9sfidE5p7TurV0gqubiCt9A9cejLyGrV1ihVt14Cz3nAunH9lmUdwrwqizPNCDZV/8jvVljo18bTnQGtESBOHSaDDz0x6uHSvLOCIjG9JU4UHyUr84/5qEL6NEmhKtu4aJKg0OydKc8BDPnzlZZLc+BOvvZIVK+5go4j</vt:lpwstr>
  </property>
  <property fmtid="{D5CDD505-2E9C-101B-9397-08002B2CF9AE}" pid="18" name="x1ye=23">
    <vt:lpwstr>4mh0VG19fJrffbIwIK1ljqXavHqrfysOnWZFT9P3caypbGydUuu/vhbxTQxsb0jRtoO79CyC3BLRPbkVa+4RKUrGM6mNvfKacT4VzGuHmRxYN18+9W0Liu6VfgN8r0KuPPHdFI7bcgO7Iq4iuVip+bFo+/Y7HFLT3c63yF+GQ05DbjOpGlMorMSjdnZ11NcnjwPhQN0ksh4RM7HedOSeulexQJynIB4DRPbCzcrYG0YHQKVma0t7zX0JL8BRAkP</vt:lpwstr>
  </property>
  <property fmtid="{D5CDD505-2E9C-101B-9397-08002B2CF9AE}" pid="19" name="x1ye=24">
    <vt:lpwstr>ULZnmykJKhrRXTLJ6JuVy+fQe/ppzA29bz/OWqJDkxfAXfmHag+gn/6ST3aXRAwhJn+k3KzAQ6YpZhYH06p5/oy0hpUyA8GykiIS887JhM/GXmu0lAgQyqnX225J1yXd3/3n27OFO7h1roIQaRgZZyViYg1v7m860Dt3UHHtKj9sAv6YJERAJ1xb5CDXCMxvnMU+uZqcfRW2ITrQ10RxsL0kcuZNse4RAmc/TxDeyt3EK/XtgUomVn2nmNYsPUO</vt:lpwstr>
  </property>
  <property fmtid="{D5CDD505-2E9C-101B-9397-08002B2CF9AE}" pid="20" name="x1ye=25">
    <vt:lpwstr>CvvBaJ52jeKOIU3f/qC4ghqZPy4YfYYAtNIi17PinPWYw/a0UVzr5vTcdnYzDiRjGFv9B8RLW3RTzmWiaXDRt+V8Z1WHiKGxw37SWhUZL7hXVwCBfn1gzAeD5RyHzTuzTVie5qPZu4B27CuQ1MhWeeHMy2iN73uUyukU0vsWZE5wP5DGToM+PGaYYxyXlH/fSGVTpwzlEWyWdWfgDarH/LZhbhskPeCU8F8V9OHadXEI2qYNsSxjNUCc+CzqDtx</vt:lpwstr>
  </property>
  <property fmtid="{D5CDD505-2E9C-101B-9397-08002B2CF9AE}" pid="21" name="x1ye=26">
    <vt:lpwstr>2Gx4G/zcRx9nmvEracD4z4ifHIHjtCM3l4mMwzZuuyaYSXXXVkBgAbN+tddNQcte6vt4OgomChZ+NC4W2H88myFXDN/QLczjoCSNiIKZQrRIx4Y6oGYq8IDujVDPmL9eVPVDvQalif8WGZkLGN5FYwjn3CBbJH5bRfSOrWFS4cWg8lRE4iBpSssM4oqu7Oq3SbVrs6nuzt0il1EsFf8YtbWiXcXj38b+qXO3+9MvzFjRtiQZFCBhdYlAi6U5g52</vt:lpwstr>
  </property>
  <property fmtid="{D5CDD505-2E9C-101B-9397-08002B2CF9AE}" pid="22" name="x1ye=27">
    <vt:lpwstr>Kf7CWS2f8I1sSy20+/yBQxInWu1KnQ5U3tCXednD7hMsCvQGZpke2sTo4SsvR6EOKqR3B9YVLnG2q1iDkyZSo+OrQ7TrQx+LevGp1K3yQ3yFkA+63vVHuoSjOzxPbgXwmC8nGuE0bJs22c93sxri3kKbUND+QWPM6ERcr2oW0sFkxN3/V0WBqKmp/xubs6dvfqb39/mTPUGf6EAP3KaEtdLAQhEYfy3uOCsIKb9+HkOGcq0AIuOiwxhPPwABC4H</vt:lpwstr>
  </property>
  <property fmtid="{D5CDD505-2E9C-101B-9397-08002B2CF9AE}" pid="23" name="x1ye=28">
    <vt:lpwstr>ofA7aQK7j2g0lN4pF8+HALXfdI/BhUN5aIsz3dZMswD00LLBvq/6VReCUUYBpeCSKovfZubyYLoadvvul32zkZu8EGFst7fOII+sqUc2Kn8WN0hbbhvOV3nNVe5TyosiH6lq1v51RA4CWVZc3OR9vstMOi59Iry9D1kr8eHQtp7H46+6/hqbPLZn3zkZOJQl0c9cR33rvKkmzNjOU7iZvXoGOl9fYuU8qlEIW1fTB2iaIxeVFFrGkuXEPUVacZ8</vt:lpwstr>
  </property>
  <property fmtid="{D5CDD505-2E9C-101B-9397-08002B2CF9AE}" pid="24" name="x1ye=29">
    <vt:lpwstr>Thcg+SR0wJ/JKMmv24/Td10i25zVNJ4esUDxGhG2D+7kMOEj0LCN+kfRhlQjGTdPqk7uT3VYcDCpRpQh0zO1VaSaagpeirLoC61ataAAtEwBOiEQPYXxv6iEQUpAvRF1Wk1S8M/OEyE4CuQcP1dlMCNu6KVb26pXxn2TIzDn7vTKgzo61MXg+rfSX/qPkubnV4piL3+b922bgclUbcUJUT0eEuRzAD+Q/18VkQKWgPvvRTbj/tWjQbUa9XwtGSb</vt:lpwstr>
  </property>
  <property fmtid="{D5CDD505-2E9C-101B-9397-08002B2CF9AE}" pid="25" name="x1ye=3">
    <vt:lpwstr>vE7QTFir13iymba81mP++OIEU5bdLND5g1xhfHkYY/WbHBFhq+nNxZqxEV/cHxX54PsRmpivZ2yN+jzhGSmtp8e7RWf7o8gULH8S32rOaREeNYCCEhNxRfqJXX/ULwdFviJ6gh8YJYmcy4WyNPJKfH4Nf1jvtEBf4lkcWwb7pdEWm9uCE51WicmLKgFT1kIVqmalf2bGeTdVMl54HWEFCdXRSNGfPX3EpgKorn3I7A4eCQkg824fdzUQqc+Xamy</vt:lpwstr>
  </property>
  <property fmtid="{D5CDD505-2E9C-101B-9397-08002B2CF9AE}" pid="26" name="x1ye=30">
    <vt:lpwstr>zVnHk8c+cjqiDQNhrSVVbkV4yPIj0y8T0jj6kmltDfFjCqbJn4g1Jv4hRbaLFPy42cnuW12VAU2K//qDL/lC3/uwr0Ijx7KEQyno89KTOPoK1tOUdshltMP/ZKagNhr/XY8/ft4CkH4isaw7V0UHJoD7tZzQ6D/O1D3BXvSHHnttmkbZdJjpGaGMbsSYfZZ5/tkN1XfMOmmpHKDrLKITP5iXWI0Kd4qxxuWNBSpvFgl92O7yc7hGnFjIcgpVqJW</vt:lpwstr>
  </property>
  <property fmtid="{D5CDD505-2E9C-101B-9397-08002B2CF9AE}" pid="27" name="x1ye=31">
    <vt:lpwstr>u4POqzBoEImaD7m1WbTI0Tv1eVzsZXDY6rHlYZ/N2pGL5e/8MzfwpdL7x8nJ5XS8KffwaqZ1PDv3dKm8+YaGvrNcrtAfxcWXsuZTkK1smxzdDzyoj6GUKT2W0CUhREBqHmIAQq5M6vuL6raxlr0P9Berr87gD1q29830tGi8if6sdnV5pZMlN6iUaewqRnmt9KaneEhV/4K2SmG4c5G6rS+hWjPcks91p6ZOTXk1AFQtXmup8cA3QJAdEWhv5Uf</vt:lpwstr>
  </property>
  <property fmtid="{D5CDD505-2E9C-101B-9397-08002B2CF9AE}" pid="28" name="x1ye=32">
    <vt:lpwstr>aXO5fNXbAximiA7z1GILcUKZQCM9+/tW4uuHt/HHriLbydL61IqrEnvXAoFS52SYI6ErRxx1NnHTbiX5pY2lUxascvVr7bcFr7L5muOiJ8LYX1d5YlXG3aIZUVkNFLZiEGqrw2zRWF7wpLn7Z8endAFujXMUd2gtYCpP6T+qiOSIVb5vY3AdFbhLcyL9UP5OWoMUr194rI7OT/maWs+CGrqCChoexLGiYinkS8DTJG1vuOxXQnHCJXae35ksOhb</vt:lpwstr>
  </property>
  <property fmtid="{D5CDD505-2E9C-101B-9397-08002B2CF9AE}" pid="29" name="x1ye=33">
    <vt:lpwstr>nphEL8o5f4SBy7fdOhhCnN+P2iWXTUkwnxuW2s0v6Fjtfp+ocP3oHy8y3T509fHsE/xLsfMoHc+k1+CswybtQcMsui959eOpESmG3U86OrOgw7l3wYwV+6+488dGAPUFUJoNAJobYlvWoazTWRBOrh8tQXBKB9c7boJNQv3wCk+nBh/DPt718KLm5ipnG5DcKd5fBZW3Sc9g8bxsI4bgTXmSMW/vvRmic8Y87RC9BIrsuevNifZAhByknbzA8bF</vt:lpwstr>
  </property>
  <property fmtid="{D5CDD505-2E9C-101B-9397-08002B2CF9AE}" pid="30" name="x1ye=34">
    <vt:lpwstr>kKma8gFSBapmaPYKIKILyvQnu0YOqpSW5+/LuD0ulYO8tTQDwr6P6rhaMv9kPlrRZ1uyTQlerPr788mdIzcFG0IXVzj3hSRtYLLgVIqaTGCH6R2oB8Ex2f9yGVwk7g73/9ZvJ1hiMSCdzugidoL+49SI1ZepPKQbBxsb3mYfgXkmlz811AKqgxZbOyrMyvYju8lOECfO1OKKPFAwAFvOWOJweiBHmegMJXo5khkRvCXiMT9SXTQ5zO3jsyYXWnl</vt:lpwstr>
  </property>
  <property fmtid="{D5CDD505-2E9C-101B-9397-08002B2CF9AE}" pid="31" name="x1ye=35">
    <vt:lpwstr>Ka8ZMzDXAz6jTbmxhyh+fS+vdKiFC5ZYII5bODPLkbZyYMZM5RxL4mAwUOWCe0XVPJQ+gJkXPwqrO4ZZL+bYezC66+50+ZxcvM9a4309QFjZvfAYsbrOxbiR+JL3aV+JDN9dfR4ArpA8mnOe7eePbfXU631iFXuCdG4yp2HTJnbJ3IrzYsTkHYoXCAter6fxyd//1oZeZT8rNKSV41+sJEnTDnLXKxMPmcPLzn9Q4upz6jPcHHQOqfXnoibFiv/</vt:lpwstr>
  </property>
  <property fmtid="{D5CDD505-2E9C-101B-9397-08002B2CF9AE}" pid="32" name="x1ye=36">
    <vt:lpwstr>Nz4zaofrhOH9jaKxto0a4w43SO4DUejn6GI/qaNDeOS9qdlzxf1YNHGCvOFUqX2+KgE/LnD8lhDCsMa7w5VF8rvjdmvTishaIA2VdVB0nyLRQvBCrN+oA8KKv8FMUA5ZLeZRKMd0LFxwMDhmj7SVYj0Si+ZRCuIGHweB/xTHzUrXMgoD6bda361Mdd1r/Lrz2d6IaNNbVfA54ONfUzUffE7dF90RvwLjb10tHHKAUJSBaVDE5W8Qk796b+Z4+xL</vt:lpwstr>
  </property>
  <property fmtid="{D5CDD505-2E9C-101B-9397-08002B2CF9AE}" pid="33" name="x1ye=37">
    <vt:lpwstr>FfP8C8LZze0DXOplGj/vYwhuiglS2wFmscijmOhR9DzYLsqFGzf09Ux0igXgGu3DE1PxsUwjylMtam+oP1cYw1EOz65jvv+mqOxrk8AIEovx3GlHYZYYcPmefaliPaHkaxH+8NeAt2eVQCf4hUDf1krvrw6zGzYVCxzJ3OSZDQIi3bWspR4+Gj08MKyiL5Rmf9qc/n64tg92OjGIqu2PlBW2ZihAsXVH2ZzBep2V98G75j9+Lv5bHl9TVnh2KlM</vt:lpwstr>
  </property>
  <property fmtid="{D5CDD505-2E9C-101B-9397-08002B2CF9AE}" pid="34" name="x1ye=38">
    <vt:lpwstr>8WDp92xawT84eip6QAG/yQwWYcA7oM4C2lW4budmmbqObahRWqKD7eeycNtCt6+T68Q/h9VGjy7AYcTeIrKRWTtK3tqrJTdPyGM1aQkQRMoSDNgc1Z8uX/exv5r5TnpYs8zmnwPsxCbWFSQr1f0I1+AQTBF6IkiNgUjk6lBLGj64M6HwSh3EitwJ9854QxOUzbNNvb+qaBX7eyM/tgGFrfXRGG5d7SjjlOCc6skLcACGLWPnxKETqRtqvb4jH4k</vt:lpwstr>
  </property>
  <property fmtid="{D5CDD505-2E9C-101B-9397-08002B2CF9AE}" pid="35" name="x1ye=39">
    <vt:lpwstr>3uWzr1P0C/QW9NcdPEqAmrZg6aE+dswy/TGYvEYVFIXUF8pjNJ5v/Lh6V20lb8VO+AaAD3/lCZJ/HgB05B+Car9Ym6FyLV4/dV//VtTu1U5fhgO/BU90YWDwnF0IjoOPbOeX3hcv1Y/VaSfkOCN/UQmfv1ARpkqZDjUIqrZDPLl0XS8J73ypUiv/AGtXTqrWgK/npTcz0jO9+i+Fw5t005kq16sTftx+U+eD2GO37Y1LBtMgSLPNoWU5zjwHt4k</vt:lpwstr>
  </property>
  <property fmtid="{D5CDD505-2E9C-101B-9397-08002B2CF9AE}" pid="36" name="x1ye=4">
    <vt:lpwstr>SEvJcUaZ4KuvdX8qD7FmPE6npmFyTmjSmWcSmB/JsiBQywYNiWMq8coNPrEnxaQcJVnG2IQkqcnQTK+MdeLLR106haYGrHiwfnyvGf/4+Wq/ju2SOB9mJeALIOEXUmh+0s/vErSbzarYimUNJougGjnL72Ej45XeBzDvLZifAQHPmPNvWn7mwAPIptPjUI36+Yq0LGW1UeNf26Q9NdxoowhvVn7uM6IJFpQ50iOp9USpB40o5mTcmBjKi0TF7Vo</vt:lpwstr>
  </property>
  <property fmtid="{D5CDD505-2E9C-101B-9397-08002B2CF9AE}" pid="37" name="x1ye=40">
    <vt:lpwstr>RjAKJNgM6/XZzEVsQwU0vd8KtvMssxoXIPcmdU3rqp2k0NlemWTPIShfOY/iJdb3SezPSIb2LTgOz0E67sqeHrUxEBkLB41fOAJXtKXH0I4BfmmAVT7WKXs7YT6MBgrG/nXzJZCLRQjnetKUgf5EeSRv77NffXX0pPuLRPZysP3oO+EaXTbspXoOCavyfHOXBlxIKzq0fwga4R0ltFUSKO0emqq/TMGSsoW0/23651Ra5qDojUPaKbfqKdqxiTI</vt:lpwstr>
  </property>
  <property fmtid="{D5CDD505-2E9C-101B-9397-08002B2CF9AE}" pid="38" name="x1ye=41">
    <vt:lpwstr>AY58SWzFbK2Et7DXe2aydDF1k9bVHIWU11j1K6J3/xknFRD6YICJB/84oIwg4k0noQmnfxgPN6g17/0mK825xgeVxmtTGMQXW0FqC4midA8jJYAR6HKy/u2dVcPN/2o62pbW/+Kriq6gqxidi2xVFpBhydbv8HS3sJ3f++q6/o+bzwluBSlUIEyFg57DEDiXNUDEAO5OSq1+K6NTKgC3X0uLQl8EMcY7DwMNwikcCuGvpCsYivQ8HK8m8EYAOy7</vt:lpwstr>
  </property>
  <property fmtid="{D5CDD505-2E9C-101B-9397-08002B2CF9AE}" pid="39" name="x1ye=42">
    <vt:lpwstr>9zqQkXJCOu3cZ5jbGUVEEkaDnYW0N+fycitc63YoqOW+q5uJR2+NOWCAalQOYiyYSPKlXgo0M/aXTonz4MG2Dmfxj9teUdTZSmqg9kuHD1roMKUogTrVSpuvyM3POTwzMDW8t9IMkcFLjTEuK3GT/mBt+QMBkghOTeKQGPF+84SOswxC7i8QFNA9rPsepZUhH5D38twNt8WqCLhPbRxWZWsC6Nv1xfxSnyzXxizMTK6Cwhp1ddmhvyoLzpMVAIa</vt:lpwstr>
  </property>
  <property fmtid="{D5CDD505-2E9C-101B-9397-08002B2CF9AE}" pid="40" name="x1ye=43">
    <vt:lpwstr>jOGCVK3wwJBxdpQ6oLnqyggBlNq+RxrIvYOHdooDpHDsRjrfjYjP5CsQp+SXKYOvzD1q9xEurD8ZN5nGpGrQzCWNEcYkLMhvt7O+Yql78YKAuEPkp2k7OzTGO1XfpazrVo8DCu0Bm5vA25Np+7zj8ctiUfnSBpFmeT52ZNAvj2b2Y4VJ9E/F4KuDht1da+E7bxxfW0NGfgQCj4K2Hqc6SVZbZFO3fGEJ7MGKbeuD0V1yon0rWjw74FtOlry9nWO</vt:lpwstr>
  </property>
  <property fmtid="{D5CDD505-2E9C-101B-9397-08002B2CF9AE}" pid="41" name="x1ye=44">
    <vt:lpwstr>82O+RbpcjrNM+4f9OuUBHwOy/ibU4PGNp1Z+WV1mY0CPy+aYMM43EgcKTeBWC8LlfE5p5/car0TnOQSTceYEFjSX3PIxXSRtZbF0fGihuUbgFZLR/S5rXwmqJr2/hybJFGDuFwQShn2rsz/2hkTX0x287VkneF9rVSFdq8/qjEKKdcoBoYcAnJuLYEzDfwzQHSf8g83kb80JGadaP/6BIqNcxty5K/ddn4G1tJrxyJ+u4O2eIRpd6YmMGPXzcRQ</vt:lpwstr>
  </property>
  <property fmtid="{D5CDD505-2E9C-101B-9397-08002B2CF9AE}" pid="42" name="x1ye=45">
    <vt:lpwstr>NwI6ZMCSWZJXFglrSbkyumeISdiG+CgkiSAmBIiWbnp3rkp3B/vWvpC1b5Pt5XoNQB583wDStz6bFlBO4TpGMB/AvUUJwEVv3dbzrp7vb61J/qRiWGwfj+V8n/VSq+ZVBgAAY4vzahvKBgy/khDUPODiNC4FdI25fSISh39q9a2qILagvxBYEv+/jyKAE4QmahbP3p6pQhRpM/MdaaRu2chz+VYbnb5l49Wo1/1Vk144o8tgl79Cd/5MiR6SZjw</vt:lpwstr>
  </property>
  <property fmtid="{D5CDD505-2E9C-101B-9397-08002B2CF9AE}" pid="43" name="x1ye=46">
    <vt:lpwstr>58tLUxEMRWv6szH6zlm9sSWDW22UHBMbgSZp1i8Q/hCuxpwedYaznPZY0YQ0lhotQDcRTo2YAnFXj+8DOieNxIpydy2jyjhAmXCgbgvlklRV5UF7JUiEI19KY+UK80JGjnSinyR2xj4lVZdiXbKKAShyZzxZf17SJf3OLwrxidl7lhpusD/2A6MMKYhsjuO/9+rBkzSc1p198H0HhuAMSTyrwmxsE+IBhf7auuefOJHfjGUc+5ZIkbwKtf1GZnn</vt:lpwstr>
  </property>
  <property fmtid="{D5CDD505-2E9C-101B-9397-08002B2CF9AE}" pid="44" name="x1ye=47">
    <vt:lpwstr>l/is6JA4giYV4egQqAKlj9SVZQDU91w0NSxLZPUNR2Z1n+ajCVubezNrX+prYQ+qUbd7XY3ev2ZEePqHbIzJAEB8k/hsVzRyZAlamMQcZWPWOJ+5lFfldyI5zL8BSQTDYsQDiswEyBnrNwKUzql0Qe5cn0YVH9O0OgSe5ApQRu1uC3V8T57xpNNXFZX1EEVSLRXrkEz7Rv+zrKz8/In54FEUvnb6als4P+6QUfvJ74ymdCnlL4SrvOmjLH4p/Gu</vt:lpwstr>
  </property>
  <property fmtid="{D5CDD505-2E9C-101B-9397-08002B2CF9AE}" pid="45" name="x1ye=48">
    <vt:lpwstr>iIOrR/XfhbAPNiLfDeEBOTf4M92wQxPWvTlDKZctQ0Y69STnyRUWeAQYSW5AmP8rmx8Ywpcyccgwxr9W3eJRVLisWj9x1spwq5u9jrzqMd46hlhLVWzCY4SGyfyT/yITsyXt+IsDwboo9sOGqav6uHZHCKG6v6fFmMO6yIYHi6IaRaDLVgQ7y9FYfCvdCmRZ2E7mtsUrwJvvLDcqTut+l4mc6U/UkEwocmYRd7wWEyaherTHJjDmXYaUtd9GkRt</vt:lpwstr>
  </property>
  <property fmtid="{D5CDD505-2E9C-101B-9397-08002B2CF9AE}" pid="46" name="x1ye=49">
    <vt:lpwstr>ClfAkt8IX/LjRNYFEZF/867oqbZ1a+9Ndu/jpAiQ64qcgHoPc8Re6pAmmhbwnS3Tr2uOZdvPsmAb8oFkHa9cSKrHfWu/ezYX+E/Ge6oLdkpYntLCC6jx7rT8eIsU5f4X6MtNHrKmAYoYKj/oWbD8CQnNI6WjO9VFN3wvnXnr7F9Nh7IB3hsjGeecRDba8PXuHKe6//+8iTXSBIZkOxgOUQuVNRRkSNoWqkULqGi6l82wgm8LpoDNthmPpSl2BbT</vt:lpwstr>
  </property>
  <property fmtid="{D5CDD505-2E9C-101B-9397-08002B2CF9AE}" pid="47" name="x1ye=5">
    <vt:lpwstr>K2ZjJa8r9AyW62EC7ASj3VcpyTPWri/8aYJpa24UmkdarjRzuMbMGXJW7pRRTJaimGnmA8CFJ/rMdIPT3ewjIozblUWx/a20gLIl4x98it77cyscBMtxCuKiX4HmnK1xlguLfdNgGmSH9eXw4XdNsB7RILP2t3ZHh1vkXqyAaPnljzVo/OJQAbd5tcvs7lWmT20H4fIr9Y4Y+VYrmgmRDUR/6asxNvGHQRKg+uWFqCQvjMk6VgzzBb02YsHnrsy</vt:lpwstr>
  </property>
  <property fmtid="{D5CDD505-2E9C-101B-9397-08002B2CF9AE}" pid="48" name="x1ye=50">
    <vt:lpwstr>/ha2aHQrb+wgQPWJQeAOMvfv+G/kvIfYv6fi4nM10ygwLxr/6KSLXaGh+gn3J1v+EKD5zDgE5VoiHdMYQyq4s+xj7qLZoViBaL1m0ZyZF0ko8hcx4yM2NqMFyhExWm/rht+c2qA0aGAXZNttVMdztIrr99PQNxePdKIQIMtdEXodjc+GdI9GFqXDWJK4MTVKbwJfY9pQujRzicjpuUkjkqngMycZOertjDQ82DYbJfwxadnsmEQeQ/ub7QHZ5wq</vt:lpwstr>
  </property>
  <property fmtid="{D5CDD505-2E9C-101B-9397-08002B2CF9AE}" pid="49" name="x1ye=51">
    <vt:lpwstr>yATjbi5zdoxfxjZ4BICFQJTY3fXSVYxpTo61QCEW5yCSnKh1jskZLU2huxMqEbe+edI4WcNXQOTsVezRRGiJQrzmP5KdXEx2/InWmQyciUPTVru/CR9yosla5Lc7bs6RCviucJZ6CQPePzf011s9acxk2zBmxOiWS9ooAldbaJVs6Ap29+ih1yZ0aYQKzNflQ4M0EBjouzAgneizDM7AZHjoJGecr7tJGBIvQMfmPfP6mXtdsQO/8uOzV5E0vJo</vt:lpwstr>
  </property>
  <property fmtid="{D5CDD505-2E9C-101B-9397-08002B2CF9AE}" pid="50" name="x1ye=52">
    <vt:lpwstr>MurP5gmFhTpZ8+Tm4+PPMeBSjJA4jLTBbHb49aR+uiGGTwqo9euvhmMG6jOBf4nQAAUTkiWYJ+guRvl4q5jhayUy5ey6VAoli20k8kxgmTTM6oRuEb9R7LLCfO12TvZvzRLr2rwqXnfj79QhRtTYVzRkRbmRhlrU4aMCrN9widRoV2xpRzQeDB0Sf+ruvXGebgyudjWWML9tBxAVBgRWif3pD+wlqENNj57bTzi6W5q7/iwkFO9YbcTYWfQABPe</vt:lpwstr>
  </property>
  <property fmtid="{D5CDD505-2E9C-101B-9397-08002B2CF9AE}" pid="51" name="x1ye=53">
    <vt:lpwstr>rS5HgJIlR5slgts/fa82yBoaMmYiBJz6QlVs0NEfAQPFG2as3sHtAaoNzWDYBBMCVp/dYpj4cxSbR26BenJ9/H9HXup3zZlYc3RI8VFWgV/r+pGm+hL1C+M9KcjaPci/CrlDzXR6CLWB4AWqq2qjyI3g6F+5uJH/zmW2ws7HxIZUz9OtWndnCHYkOLdVI7IhEb8KuvlP1xrrmyYQVnVFv1eFtdSoPIBNBOmDEqKWT66NPyJaKPKRS0uWMUV4MAz</vt:lpwstr>
  </property>
  <property fmtid="{D5CDD505-2E9C-101B-9397-08002B2CF9AE}" pid="52" name="x1ye=54">
    <vt:lpwstr>cVPJmG7lwk5PlsHxzmr5Ar3KNZJb9D1v6bxFwkIvdBUt79RBdxLv4gy9m9sAVIBPqPBdgLFpI/0BJqet69uAzH3qryyN3BqFm10MiZ+e8PP5quSf0qw0b6e2xPfNASLxgArgvDlcJS8ofbQ1Hy0msz+76Pl7ShnrsVPuzGU9V1Mtjji/4zo1T2Cud0+m6yf2HEQZZW7NZfeX9iGg3eewexoHXLnYaeWmCqJO7EKlYEbjAoS/EdE1Ox4k1RFsmN5</vt:lpwstr>
  </property>
  <property fmtid="{D5CDD505-2E9C-101B-9397-08002B2CF9AE}" pid="53" name="x1ye=55">
    <vt:lpwstr>XpzHR+Y/OF/TSOBADjj29vC5MiQlE/X3TWFJkX0DgZ44IMeXdxyee05K5ZUD17VP/D6JOBcQ8K9JFrHOkJn4a6EmUql3V7tSy3OXcwfGKUGfiyKsPHe4zQjSpXjnaBzrGLgy9TXoG5o7TyE9T70yS21jyki002WAhQ1xL/ch07Ea8okIvhOjoM7Wf/EWg9eWHrdElAGYRrJtKMbvwGMr6eyS0EEu3E485Snv+W3zVJQJtNdC2r5M0p4nZqu98Fj</vt:lpwstr>
  </property>
  <property fmtid="{D5CDD505-2E9C-101B-9397-08002B2CF9AE}" pid="54" name="x1ye=56">
    <vt:lpwstr>fUEY05v7wZp2uy/U3pcD4JjrBG0qIixz4GgNV17UmXo035ZXasWJVjSV2E6dFlaEIvC2LbyKQuBIctH9Ldi09EFvXZjNT3XWYPjuDa6Uk1AbAWaVv8VC5bZVnDFKNQHRHY96mbBlx7vr/3uA8Sj9RZu/7OOH876UQXbRN0XniD+46+eHkd6N4SZkjbfY76vj+1NRvvyrgV/3h/fMDmAfi/9wWiCC7+gZ8TMhoo+9s2ykHUzEkhn0wfchQfXZAqS</vt:lpwstr>
  </property>
  <property fmtid="{D5CDD505-2E9C-101B-9397-08002B2CF9AE}" pid="55" name="x1ye=57">
    <vt:lpwstr>6Oog3Q/jS1vdEV2gnAHveKySX8edAya64QCMo8bIuuUl8kq8VAx5uwzRSiDbiJapkq0jnUpz+5bgp3I0wJ7gzgGXHPIhu9HK94+RK41puFbvfrhvNnvliaOAc0bDnlYkGFH+g+5tt3GxDPHNinsBgMlF9jXKs68+nkkyZMdgY5NeGXEDja8jqbpjbrVL6yz1xjiGAf0Y/7zQv7KCiMP80kTDQYIHnoMMw+HOAJ/L8CW74r63/LhLmv/0PhIoCrd</vt:lpwstr>
  </property>
  <property fmtid="{D5CDD505-2E9C-101B-9397-08002B2CF9AE}" pid="56" name="x1ye=58">
    <vt:lpwstr>vkKW/bQ2Xab6lJY0iVljCKq9NJd8llAzAnCa+qPoZsAkDiExdfAvVUbmUl0864/CBNVkoCatrHyH0cU/68sReP8m0qLV/3Caj4wBfj0SeP4xjh1t1AFhIXTL8laIpLUbugxq65LbaSWAGsLKQSuhFVIaU68LdtnfGQPtj+JYLU4rL2PnIXOKETXs/wwiHokP2qRJ1sNjz5JLlek5IHGR/tDHPzodBtKlP6mYIGHdPU7Y2MON0mcBfVnrCwqYizD</vt:lpwstr>
  </property>
  <property fmtid="{D5CDD505-2E9C-101B-9397-08002B2CF9AE}" pid="57" name="x1ye=59">
    <vt:lpwstr>7Ypjn8sZcjzetV/wO//fvDZkzm+Wp2Fc15sB/DOKfv6/PWMlpYarA9iQNbXxsw34Ujwt0TVotsraLAHMs1bq67Cslr8dGbIaxQM0vHOqYiE+UfimNw3dNDMQZHL5pgBwp9fq4DA64XhH3T1zfghJgW8C0rtx6q8ojtyoN863ow4FRUOOlM2FkwOtjaClbVGRYfu7JOM7C8w6udpFng3pIORKGJ3ENV9IxxzstWRXdYnXZOSbP61qSjBvhExDHTm</vt:lpwstr>
  </property>
  <property fmtid="{D5CDD505-2E9C-101B-9397-08002B2CF9AE}" pid="58" name="x1ye=6">
    <vt:lpwstr>EIP24tVeyYXTxORsegj9XjNLA9HaCpf4Z3xlFYZiPRjyGADS9AMIvXDBd9hawn7wBoyZVH4Wf4UyjBzJn5e/ypWpgZ1QTkye1fYXceVKN98optu5w0IXAVgz9imq+up9o/1poLXKlet01lsKn0L2yaC05tB5Juol0jRk/Z1f9sN0jjuLanjbX7I3hYKN0UNP6xVSqf0yxOZoBWs6FIERW23nhbxMBmXnNPKcMDMZFkoNhdkyP5iaHG40kFLDzOl</vt:lpwstr>
  </property>
  <property fmtid="{D5CDD505-2E9C-101B-9397-08002B2CF9AE}" pid="59" name="x1ye=60">
    <vt:lpwstr>MaYwmqb556a1xiDUcpNdS7akHFkC+PxESeEKhVtcdJL+UkVvGjDgfm9EyayBOKDXtwMV7+VS/kk/I75/EsbK+s6bKHLAPSKFnoKukBX5EjHeIOMkrtpQiHjx24j8/tx6+suhqJulPwpB092ibwrTNkHfYDCIMM8arNdQcxYx6fGCpu+I5OEVZtMYFf6ww1TD9O8RKWwMLWPoXYQxQxPCFFQVYkvWvRXOhZ/YOczfJFr5JL7AGeEa9QqWWPCavOd</vt:lpwstr>
  </property>
  <property fmtid="{D5CDD505-2E9C-101B-9397-08002B2CF9AE}" pid="60" name="x1ye=61">
    <vt:lpwstr>vaURbg0EVJeYdAGNhocxomQAllG9nGFyYJxqua/AKKTapyYaiLttaj4g+lejAdma5zo5NvMnVQhit9P25KDiJB19fuB0JYlMzKc86V1sADVMSBSBwUSBJCIFEDVXnMJY2f1NQr3R9lFi47QC37Vnp6TmC/3mo8utPVYJJh28LJB2z82eBLNdml8tizsJm6geZEWYdnVhtcNKHClazXJPDydVJaWnHf5EO1SAJZ1lSbEYrIPCkK0qm9hS6EP2A+Q</vt:lpwstr>
  </property>
  <property fmtid="{D5CDD505-2E9C-101B-9397-08002B2CF9AE}" pid="61" name="x1ye=62">
    <vt:lpwstr>TYlTGEWXGspNvO3E9L+ecWsX2gjIMHlJNPzO8zFjiFvxTgVuT+iL79i1wKNzuF/Fmyb9eH1VonejKUfOPUvRuQRyxd5wR7ZI58VM4se9Hn8JxmySZf/luDAiWOJjA7r6SZrHop/ZkrTPYul5IFqsZiLCP3NxhOYB2OnTLnyDh9D5aTRBPNvoJ4B0w+bKVwSQ17PYRHJYoT04JjYKjEMK0vW9EScymNuXyUxFAMIVMasgvKNnP20WuZInBMYrris</vt:lpwstr>
  </property>
  <property fmtid="{D5CDD505-2E9C-101B-9397-08002B2CF9AE}" pid="62" name="x1ye=63">
    <vt:lpwstr>Y0sgMHt5QbREaXH5Vr1AJmUbe3GL/77sPG9OpHCuGr7ygPZ+pLgxfA/r4KVI0UWW3pQyP3lu36t5V9AwVfLqiFO/+B+g2ZZdGE/+mvHb6Kup/SmHXDZ44QeHBpykccfvF4RpLgvwBA1IgctJ/yiQ1KkOip+rYdCftX+THa8ZksEI6yDVyXk6r5yrsy1fSurpzWw/tiN+uBt9hpxUIVTf5B3fqyHWYy/7pX7mEOQzqPpEpBM2L6mM+/ySkx/H5ye</vt:lpwstr>
  </property>
  <property fmtid="{D5CDD505-2E9C-101B-9397-08002B2CF9AE}" pid="63" name="x1ye=64">
    <vt:lpwstr>zN8ZsF9kwJRzY8yW7D+nl4KbMJZc4ksooVXzK0CyQsMCvhGe7D1SWrbTStSp4ISdGtfN1Pt99covv16GvXZ3rxGmT0iFHKPy4avKscAvHywuesNfG8k6OeVeYPjmneU7W5DbkKgMAfI0X2ZLr3/8+8e6+06iAOghWmZwQEFxOZap3Q0kk5i303gah4hFvfNNf7AE/IXsiVCFMdZJsP1QaPPMkSvS0lmqdieV6keYYJstl4OljEmZpspDB8I0a6+</vt:lpwstr>
  </property>
  <property fmtid="{D5CDD505-2E9C-101B-9397-08002B2CF9AE}" pid="64" name="x1ye=65">
    <vt:lpwstr>l/IlvCbomZBXYY6MqZBorm/ZUi+hC2CYo3CsmfGU4uGwNfyGp424+eN+cduSykpqWR/eDWtUHpE0Y+DE1KsOxCez4QXzMaj6hdihVVwjOAJ5zpD3L2/B9bC0PoUIOApcBz0dMScs6ebKIdPNO1CXomcVeGTYNw3K5wxsX5oXe9EgCc15N+QOfmDBhaDBjARhoRXU2nPciso2GCxYxPWNy0I3ZhyQ2jDHaZEOE0a2mBzxFl9aAsgjXjsSEys4l4x</vt:lpwstr>
  </property>
  <property fmtid="{D5CDD505-2E9C-101B-9397-08002B2CF9AE}" pid="65" name="x1ye=66">
    <vt:lpwstr>PmwKsFRB50D6v+1n/7C7hi5xv6UDBTTBpnO9nlir0mZ8PwPpPhPdkZWvN4L7sPdxtw83OelL0T2MvPMV4ln/O0UcrgtcVuO0LlQEW8T/wvFsrKWqp3JIIeez88ippB2lRZ6ud5y278ER3sX8XmrSwrDATRD1KAhyV4Ad6zLG6BDO/9Yr/+cQPFUrU0PX1UNVaVrzUggupnTMvYD9O3MHVJSZRBlGgoHGbbmV+hgX9HmAKRf+y22O2ViCahPY/qR</vt:lpwstr>
  </property>
  <property fmtid="{D5CDD505-2E9C-101B-9397-08002B2CF9AE}" pid="66" name="x1ye=67">
    <vt:lpwstr>zOwyJgHlvFLRQoIq9IOEB6Y6H4ptSI4zgOCAtruyaX2g1RvJYGNujbyXh8Ui/QlLx344nA/Ohik0Q/brzyhrULtKfWE9+e+yhZC6BBdvbGXNAJxGXw69u4thcvcPpU/RHhe88sKu6cfdQS0Y6FUO4jprC9bBlq93F6jxI7QPljqdjBiubNEKVq3c6soXZAE+pXvHUe+T2cel6MUGoMt0gnqncxfZ894e4vGVHZVHZOSnEaUHcAk4dtzd5hffUHq</vt:lpwstr>
  </property>
  <property fmtid="{D5CDD505-2E9C-101B-9397-08002B2CF9AE}" pid="67" name="x1ye=68">
    <vt:lpwstr>3oPbyMSpuu+q0/febzd1YGHohOEmB3Yx6+UC7YrG5lUtUmdp7rszUYjU56jTeNDATCYUzQ3mYQZnvFdrZGuB0SyPoKt4tiN0/4X5j9Xi47xbxqGJo1fz6TAuiyYhvCejwMEOX8V4h2pYxQ4uBPSTKCcWNvJdRCxkShWj7IV/I4Noy6xNJfNrATI5zZzi+CS3/kAfg9665vnpgnMJb5bxp1sbnovmpy71Ca5Dg3C5n3B/BkD0kxq/rPZJidn3LAJ</vt:lpwstr>
  </property>
  <property fmtid="{D5CDD505-2E9C-101B-9397-08002B2CF9AE}" pid="68" name="x1ye=69">
    <vt:lpwstr>eCBo3PVZkyFtsSGF+e3vgLhJLwoIbJJHifpPV+VBk+cMHvT95EgnS/prDlcRRMqHufof3ua796vB4vtpkt0nVfIdHZROJAtBr0wvMbrQPbGqDxXZqj9flm2avUeV6gcz10icU7UYU2REL7MKJYJA63xk9LxmcRGPOGy+Jzw0bL1DOhHDDKknnKFhGptTkRk+okpdE4FoZIueRaktTgT5dDmN97XpBr8dIb+Ia6Pr8XeVjMZO1ncnxheOXaHtmgC</vt:lpwstr>
  </property>
  <property fmtid="{D5CDD505-2E9C-101B-9397-08002B2CF9AE}" pid="69" name="x1ye=7">
    <vt:lpwstr>upVHHK+N9P2Obt1P5TF/ioJWydhDmYisc9aU1KE5mA4gW28xBXbpkFdmUaJz5hMNTy7LMH8SdE3Miq3Wmz81I7FiEdpjR8prNdut+yaSBJT3BpwUPZMW1tTsCfK8d76UJSRfnhsuMBtn5Rs8EQnFO2Nl3ZRUOUwEXrW6ZRuzJitZdF88TLxWlsn42neJu2IV7a8rAh9DnVX+pjx2xXVHAkd6OsCIp0nVldhsz+I+p1Ht53UsPix73nWzpcnw1tH</vt:lpwstr>
  </property>
  <property fmtid="{D5CDD505-2E9C-101B-9397-08002B2CF9AE}" pid="70" name="x1ye=70">
    <vt:lpwstr>OydSjZHT69ps7J50V/iX3+IE5p5B+L1wVOCgbz5/isTVjm8ljSm1QCADV1HpO5AUW381DCUgoOB7TORS271b6Zxnta7LN3R8yjFstM6UFNr938tcguCm8/eLNSHcr/RkhbDHSg6jb/oYGn6P1ZwqP+6nVJdlBsD7V0y8EQgFNifo4k9YMVefnw0huBtprOPJ1VhmizLJRbgBy5+rjz2LhR2OxGXrKpEIimRG8qzNIkV7NaFurZE/z4DcpKR/jq6</vt:lpwstr>
  </property>
  <property fmtid="{D5CDD505-2E9C-101B-9397-08002B2CF9AE}" pid="71" name="x1ye=71">
    <vt:lpwstr>9RebaYLtFKRLklYt+Jrr6iM+s8O7TIwoxPtbnc1recETtepuFwjxyfMdAiCWhKyzlEYju3eLILvfkcJEVl6vRzjhuTXZ2P78KO8F68Es7iKJh6aOytkDdzny9TYWezRn2m/kAyKC2EXGYFxKfSgykeaG3bq4PKefb+FRBwxzgjhEzz5VyTmSdQ2bPwaDHQvLZwWrDf598Fap5XjhrrmOLb7Hln7+pGvjftBDcijMTsDiK+y2iXkfdPT7pskhP+N</vt:lpwstr>
  </property>
  <property fmtid="{D5CDD505-2E9C-101B-9397-08002B2CF9AE}" pid="72" name="x1ye=72">
    <vt:lpwstr>xgC8IQG15H2wlBJ+Dc4sm5Ce+In4ncy9Kn2Jte4B8Il5ch3UbpUhTCICDO6RqgHy6vjMpXyOr3Form94p9S0bxTqi1ur7yStLTJK8T0ecoFjOdKM7l2u2582ls1sHqfPDZH4+4Q0wCcYqHbEK6bNqccEIR3/LIWeNoB/F6/N5XdoT94vvifD9QMMCR4cXhivkIRIElLE9mEVOUqV0IExRLtHnux1rWrVeLWtZJKptO586J4Am7e14LO88UW+3Ny</vt:lpwstr>
  </property>
  <property fmtid="{D5CDD505-2E9C-101B-9397-08002B2CF9AE}" pid="73" name="x1ye=73">
    <vt:lpwstr>detHrTPnJlKlHf9pyy+2X6lhukHEnFymBzJPujrL7bWm2YOxqF97cpBmnuWFQEvT67F2wuS8MvkxaYutLM1A8SYq8suuigVKM5SmfDhyUBx8xArNPH9QbTbVQ31OjGauzb8IrGyvsKg1fx3yn5EaMnLEMrBEGhpBwho0/LMY2CJsRtxXa5D3kI4MFiqBRI8Smn60r3oedQyYN+Ys0b2cNa08gb4ZTI8XqMUUfxEOFBCMHeKnC5hkVJtW3tR29IE</vt:lpwstr>
  </property>
  <property fmtid="{D5CDD505-2E9C-101B-9397-08002B2CF9AE}" pid="74" name="x1ye=74">
    <vt:lpwstr>qPdDzlfkgckI3y+6lmFDSTd0XcRUA8cWURgQN9DTE18y9cJt3duvnmqmHWkYU+Itx1nezTwecnDQ/J+corHHGtO6ZcNY5NAwkXGPIJABp5bnP01bslfcnjv/9Q8tyyTEkAAA==</vt:lpwstr>
  </property>
  <property fmtid="{D5CDD505-2E9C-101B-9397-08002B2CF9AE}" pid="75" name="x1ye=8">
    <vt:lpwstr>FdsarOolmoYmtmkoeiNTpt/AA5qpu5/IKeFe3Na+avk6fJgEZr9zvUSPF8h6W/Zdu2fWQ7jjy4/JpRG52QQsf9XnfO3UzzTRBo0LwTxtU/RUQ3hz84nDy+w0fAX9D4pCwXqZTzzt9dzOD4IKEVxDfsTOBwR9XE+4BRbn6lL7sD6HWnp1j7Vp7O1/IoNol07isH9KoSsKcYG913lfqR294hut/EHl2bb5i97SCT0lP2ylYWe+YOQjKVAiY0qgnBP</vt:lpwstr>
  </property>
  <property fmtid="{D5CDD505-2E9C-101B-9397-08002B2CF9AE}" pid="76" name="x1ye=9">
    <vt:lpwstr>gew7U0geEdghLR73+PhitkExEhDtGV0KHKBNOZ5QLwqBEnXgqCs9In/DjJx/NJkMx0pZvwbzE71oe9IWfPEL3fU8Joh8wPJ5aY+rO6vaXBMgc0rAFsNB35ogB2/vVEFd67M9KXCpi82opLqJRtHrg/+3oj7ROEt12zFLm4J1wGPMchG7waNBBWEjkINuLNnhAwBWkkXdLGdXn+6EfGkPMAPoAn1KstreM+4DzBxCvG1xY0qSr9Xw5/G8rTBsClZ</vt:lpwstr>
  </property>
</Properties>
</file>